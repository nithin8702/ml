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40E8E" w:rsidRDefault="00540E8E" w:rsidP="009E6CE8">
      <w:pPr>
        <w:spacing w:after="0" w:line="100" w:lineRule="atLeast"/>
        <w:jc w:val="center"/>
      </w:pPr>
      <w:bookmarkStart w:id="0" w:name="_GoBack"/>
      <w:bookmarkEnd w:id="0"/>
      <w:r>
        <w:rPr>
          <w:b/>
          <w:sz w:val="32"/>
        </w:rPr>
        <w:t>Devendra Mishra</w:t>
      </w:r>
    </w:p>
    <w:p w:rsidR="00540E8E" w:rsidRDefault="00540E8E" w:rsidP="009E6CE8">
      <w:pPr>
        <w:spacing w:after="0" w:line="100" w:lineRule="atLeast"/>
        <w:jc w:val="center"/>
      </w:pPr>
    </w:p>
    <w:p w:rsidR="00540E8E" w:rsidRDefault="00565BED" w:rsidP="009E6CE8">
      <w:pPr>
        <w:spacing w:after="0" w:line="100" w:lineRule="atLeast"/>
        <w:jc w:val="center"/>
        <w:rPr>
          <w:sz w:val="24"/>
        </w:rPr>
      </w:pPr>
      <w:r>
        <w:rPr>
          <w:sz w:val="24"/>
        </w:rPr>
        <w:t>24,Pushkar Homes,</w:t>
      </w:r>
      <w:r w:rsidR="00EA12DC">
        <w:rPr>
          <w:sz w:val="24"/>
        </w:rPr>
        <w:t xml:space="preserve"> </w:t>
      </w:r>
      <w:r>
        <w:rPr>
          <w:sz w:val="24"/>
        </w:rPr>
        <w:t>Vastral,</w:t>
      </w:r>
      <w:r w:rsidR="00EA12DC">
        <w:rPr>
          <w:sz w:val="24"/>
        </w:rPr>
        <w:t xml:space="preserve"> </w:t>
      </w:r>
      <w:r>
        <w:rPr>
          <w:sz w:val="24"/>
        </w:rPr>
        <w:t>Ahmedabad</w:t>
      </w:r>
      <w:r w:rsidR="008B3639">
        <w:rPr>
          <w:sz w:val="24"/>
        </w:rPr>
        <w:t xml:space="preserve"> –</w:t>
      </w:r>
      <w:r w:rsidR="00540E8E">
        <w:rPr>
          <w:sz w:val="24"/>
        </w:rPr>
        <w:t xml:space="preserve"> India</w:t>
      </w:r>
    </w:p>
    <w:p w:rsidR="00540E8E" w:rsidRDefault="00540E8E" w:rsidP="009E6CE8">
      <w:pPr>
        <w:spacing w:after="0" w:line="100" w:lineRule="atLeast"/>
        <w:jc w:val="center"/>
        <w:rPr>
          <w:sz w:val="24"/>
        </w:rPr>
      </w:pPr>
      <w:r>
        <w:rPr>
          <w:sz w:val="24"/>
        </w:rPr>
        <w:t xml:space="preserve">E-mail: </w:t>
      </w:r>
      <w:r w:rsidRPr="0002707F">
        <w:rPr>
          <w:sz w:val="24"/>
          <w:lang/>
        </w:rPr>
        <w:t>devendra</w:t>
      </w:r>
      <w:r w:rsidR="009E6CE8">
        <w:rPr>
          <w:sz w:val="24"/>
          <w:lang w:val="en-US"/>
        </w:rPr>
        <w:t>mishra100</w:t>
      </w:r>
      <w:r w:rsidR="0002707F">
        <w:rPr>
          <w:sz w:val="24"/>
          <w:lang w:val="en-US"/>
        </w:rPr>
        <w:t>@</w:t>
      </w:r>
      <w:r w:rsidR="009E6CE8">
        <w:rPr>
          <w:sz w:val="24"/>
          <w:lang w:val="en-US"/>
        </w:rPr>
        <w:t>gmail.com</w:t>
      </w:r>
    </w:p>
    <w:p w:rsidR="00540E8E" w:rsidRDefault="00540E8E" w:rsidP="009E6CE8">
      <w:pPr>
        <w:spacing w:after="0" w:line="100" w:lineRule="atLeast"/>
        <w:jc w:val="center"/>
      </w:pPr>
      <w:r>
        <w:rPr>
          <w:sz w:val="24"/>
        </w:rPr>
        <w:t>Contact No.: +91-9769288936</w:t>
      </w:r>
    </w:p>
    <w:p w:rsidR="00540E8E" w:rsidRDefault="00540E8E">
      <w:pPr>
        <w:spacing w:after="0" w:line="100" w:lineRule="atLeast"/>
      </w:pPr>
    </w:p>
    <w:p w:rsidR="00EA02C8" w:rsidRDefault="00EA02C8">
      <w:pPr>
        <w:spacing w:after="0" w:line="100" w:lineRule="atLeast"/>
      </w:pPr>
    </w:p>
    <w:p w:rsidR="00540E8E" w:rsidRDefault="00540E8E">
      <w:pPr>
        <w:spacing w:after="0" w:line="100" w:lineRule="atLeast"/>
      </w:pPr>
      <w:r>
        <w:rPr>
          <w:b/>
          <w:sz w:val="26"/>
        </w:rPr>
        <w:t>Career Objective</w:t>
      </w:r>
    </w:p>
    <w:p w:rsidR="00540E8E" w:rsidRDefault="007B5068">
      <w:pPr>
        <w:spacing w:after="0" w:line="100" w:lineRule="atLeast"/>
      </w:pPr>
      <w:r>
        <w:rPr>
          <w:noProof/>
          <w:lang w:val="en-US" w:eastAsia="en-US" w:bidi="ar-SA"/>
        </w:rPr>
        <w:drawing>
          <wp:inline distT="0" distB="0" distL="0" distR="0">
            <wp:extent cx="5739765" cy="2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765" cy="22225"/>
                    </a:xfrm>
                    <a:prstGeom prst="rect">
                      <a:avLst/>
                    </a:prstGeom>
                    <a:solidFill>
                      <a:srgbClr val="FFFFFF">
                        <a:alpha val="0"/>
                      </a:srgbClr>
                    </a:solidFill>
                    <a:ln>
                      <a:noFill/>
                    </a:ln>
                  </pic:spPr>
                </pic:pic>
              </a:graphicData>
            </a:graphic>
          </wp:inline>
        </w:drawing>
      </w:r>
    </w:p>
    <w:p w:rsidR="00540E8E" w:rsidRDefault="00540E8E">
      <w:pPr>
        <w:spacing w:after="0" w:line="100" w:lineRule="atLeast"/>
      </w:pPr>
    </w:p>
    <w:p w:rsidR="00540E8E" w:rsidRDefault="00540E8E">
      <w:pPr>
        <w:spacing w:after="0" w:line="100" w:lineRule="atLeast"/>
        <w:jc w:val="both"/>
        <w:rPr>
          <w:b/>
          <w:sz w:val="26"/>
        </w:rPr>
      </w:pPr>
      <w:r>
        <w:rPr>
          <w:sz w:val="24"/>
        </w:rPr>
        <w:t>Ambitious to be part of an ever growing organization, which encourages my carrier growth while utilizing my proficient technical and analytical skills as well as innovative abilities and thereby contributing to the growth of the organization.</w:t>
      </w:r>
    </w:p>
    <w:p w:rsidR="00540E8E" w:rsidRDefault="00540E8E">
      <w:pPr>
        <w:spacing w:after="0" w:line="100" w:lineRule="atLeast"/>
        <w:rPr>
          <w:b/>
          <w:sz w:val="26"/>
        </w:rPr>
      </w:pPr>
    </w:p>
    <w:p w:rsidR="00540E8E" w:rsidRDefault="00540E8E">
      <w:pPr>
        <w:spacing w:after="0" w:line="100" w:lineRule="atLeast"/>
      </w:pPr>
      <w:r>
        <w:rPr>
          <w:b/>
          <w:sz w:val="26"/>
        </w:rPr>
        <w:t>Summary</w:t>
      </w:r>
    </w:p>
    <w:p w:rsidR="00540E8E" w:rsidRDefault="00540E8E">
      <w:pPr>
        <w:spacing w:after="0" w:line="100" w:lineRule="atLeast"/>
      </w:pPr>
    </w:p>
    <w:p w:rsidR="00540E8E" w:rsidRDefault="007B5068">
      <w:pPr>
        <w:spacing w:after="0" w:line="100" w:lineRule="atLeast"/>
      </w:pPr>
      <w:r>
        <w:rPr>
          <w:noProof/>
          <w:lang w:val="en-US" w:eastAsia="en-US" w:bidi="ar-SA"/>
        </w:rPr>
        <w:drawing>
          <wp:inline distT="0" distB="0" distL="0" distR="0">
            <wp:extent cx="5739765" cy="2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765" cy="22225"/>
                    </a:xfrm>
                    <a:prstGeom prst="rect">
                      <a:avLst/>
                    </a:prstGeom>
                    <a:solidFill>
                      <a:srgbClr val="FFFFFF">
                        <a:alpha val="0"/>
                      </a:srgbClr>
                    </a:solidFill>
                    <a:ln>
                      <a:noFill/>
                    </a:ln>
                  </pic:spPr>
                </pic:pic>
              </a:graphicData>
            </a:graphic>
          </wp:inline>
        </w:drawing>
      </w:r>
    </w:p>
    <w:p w:rsidR="00540E8E" w:rsidRDefault="00540E8E">
      <w:pPr>
        <w:spacing w:after="0" w:line="100" w:lineRule="atLeast"/>
      </w:pPr>
    </w:p>
    <w:p w:rsidR="00540E8E" w:rsidRDefault="00540E8E">
      <w:pPr>
        <w:spacing w:after="0" w:line="100" w:lineRule="atLeast"/>
      </w:pPr>
    </w:p>
    <w:p w:rsidR="00540E8E" w:rsidRDefault="004F285B">
      <w:pPr>
        <w:numPr>
          <w:ilvl w:val="0"/>
          <w:numId w:val="4"/>
        </w:numPr>
        <w:spacing w:after="0"/>
        <w:ind w:hanging="359"/>
        <w:jc w:val="both"/>
        <w:rPr>
          <w:sz w:val="24"/>
        </w:rPr>
      </w:pPr>
      <w:r>
        <w:rPr>
          <w:sz w:val="24"/>
        </w:rPr>
        <w:t>Approx. 5</w:t>
      </w:r>
      <w:r w:rsidR="00540E8E">
        <w:rPr>
          <w:sz w:val="24"/>
        </w:rPr>
        <w:t xml:space="preserve"> Years</w:t>
      </w:r>
      <w:r w:rsidR="002F36C6">
        <w:rPr>
          <w:sz w:val="24"/>
        </w:rPr>
        <w:t xml:space="preserve"> </w:t>
      </w:r>
      <w:r w:rsidR="00540E8E">
        <w:rPr>
          <w:sz w:val="24"/>
        </w:rPr>
        <w:t>of experience in IT industry.</w:t>
      </w:r>
    </w:p>
    <w:p w:rsidR="00540E8E" w:rsidRDefault="00540E8E">
      <w:pPr>
        <w:numPr>
          <w:ilvl w:val="0"/>
          <w:numId w:val="4"/>
        </w:numPr>
        <w:spacing w:after="0"/>
        <w:ind w:hanging="359"/>
        <w:jc w:val="both"/>
        <w:rPr>
          <w:sz w:val="24"/>
        </w:rPr>
      </w:pPr>
      <w:r>
        <w:rPr>
          <w:sz w:val="24"/>
        </w:rPr>
        <w:t xml:space="preserve">Currently working as a </w:t>
      </w:r>
      <w:r w:rsidR="00173EAD">
        <w:rPr>
          <w:sz w:val="24"/>
        </w:rPr>
        <w:t>Senior Project</w:t>
      </w:r>
      <w:r>
        <w:rPr>
          <w:sz w:val="24"/>
        </w:rPr>
        <w:t xml:space="preserve"> Engineer in </w:t>
      </w:r>
      <w:r w:rsidR="0026573E">
        <w:rPr>
          <w:b/>
          <w:sz w:val="24"/>
        </w:rPr>
        <w:t>Wipro</w:t>
      </w:r>
      <w:r w:rsidR="008E5AEC" w:rsidRPr="008E5AEC">
        <w:rPr>
          <w:b/>
          <w:sz w:val="24"/>
        </w:rPr>
        <w:t xml:space="preserve"> Limited</w:t>
      </w:r>
      <w:r>
        <w:rPr>
          <w:sz w:val="24"/>
        </w:rPr>
        <w:t>.</w:t>
      </w:r>
    </w:p>
    <w:p w:rsidR="00540E8E" w:rsidRPr="00E34541" w:rsidRDefault="004F285B" w:rsidP="00E34541">
      <w:pPr>
        <w:numPr>
          <w:ilvl w:val="0"/>
          <w:numId w:val="4"/>
        </w:numPr>
        <w:spacing w:after="0"/>
        <w:ind w:hanging="359"/>
        <w:jc w:val="both"/>
        <w:rPr>
          <w:sz w:val="24"/>
        </w:rPr>
      </w:pPr>
      <w:r>
        <w:rPr>
          <w:sz w:val="24"/>
        </w:rPr>
        <w:t>Approx. 5</w:t>
      </w:r>
      <w:r w:rsidR="00540E8E" w:rsidRPr="00E34541">
        <w:rPr>
          <w:sz w:val="24"/>
        </w:rPr>
        <w:t xml:space="preserve"> years experience in spanning ASP.NET 3.5 to ASP.NET 4.0 in C#</w:t>
      </w:r>
      <w:r w:rsidR="00802336">
        <w:rPr>
          <w:sz w:val="24"/>
        </w:rPr>
        <w:t>,MVC</w:t>
      </w:r>
      <w:r w:rsidR="00540E8E" w:rsidRPr="00E34541">
        <w:rPr>
          <w:sz w:val="24"/>
        </w:rPr>
        <w:t xml:space="preserve"> including high transactional ente</w:t>
      </w:r>
      <w:r w:rsidR="00E34541">
        <w:rPr>
          <w:sz w:val="24"/>
        </w:rPr>
        <w:t>rprise e-commerce applications.</w:t>
      </w:r>
      <w:r w:rsidR="00173EAD">
        <w:rPr>
          <w:sz w:val="24"/>
        </w:rPr>
        <w:t xml:space="preserve"> </w:t>
      </w:r>
      <w:r w:rsidR="00540E8E" w:rsidRPr="00E34541">
        <w:rPr>
          <w:sz w:val="24"/>
        </w:rPr>
        <w:t>Execution of various testing phases – Unit testing, Integration testing.</w:t>
      </w:r>
    </w:p>
    <w:p w:rsidR="00540E8E" w:rsidRDefault="00540E8E">
      <w:pPr>
        <w:numPr>
          <w:ilvl w:val="0"/>
          <w:numId w:val="4"/>
        </w:numPr>
        <w:ind w:hanging="359"/>
        <w:jc w:val="both"/>
        <w:rPr>
          <w:b/>
          <w:sz w:val="26"/>
        </w:rPr>
      </w:pPr>
      <w:bookmarkStart w:id="1" w:name="h.gjdgxs"/>
      <w:bookmarkEnd w:id="1"/>
      <w:r>
        <w:rPr>
          <w:sz w:val="24"/>
        </w:rPr>
        <w:t>Strengths include highly versatile in adapting, learning and implementing the latest technologies in new application solutions, excellent interpersonal and communication skill.</w:t>
      </w:r>
    </w:p>
    <w:p w:rsidR="00540E8E" w:rsidRDefault="00540E8E">
      <w:pPr>
        <w:spacing w:after="0" w:line="100" w:lineRule="atLeast"/>
      </w:pPr>
      <w:r>
        <w:rPr>
          <w:b/>
          <w:sz w:val="26"/>
        </w:rPr>
        <w:t>Skills Summary</w:t>
      </w:r>
    </w:p>
    <w:p w:rsidR="00540E8E" w:rsidRDefault="00540E8E">
      <w:pPr>
        <w:spacing w:after="0" w:line="100" w:lineRule="atLeast"/>
      </w:pPr>
    </w:p>
    <w:p w:rsidR="00540E8E" w:rsidRDefault="007B5068">
      <w:pPr>
        <w:spacing w:after="0" w:line="100" w:lineRule="atLeast"/>
      </w:pPr>
      <w:r>
        <w:rPr>
          <w:noProof/>
          <w:lang w:val="en-US" w:eastAsia="en-US" w:bidi="ar-SA"/>
        </w:rPr>
        <w:drawing>
          <wp:inline distT="0" distB="0" distL="0" distR="0">
            <wp:extent cx="5739765" cy="2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765" cy="22225"/>
                    </a:xfrm>
                    <a:prstGeom prst="rect">
                      <a:avLst/>
                    </a:prstGeom>
                    <a:solidFill>
                      <a:srgbClr val="FFFFFF">
                        <a:alpha val="0"/>
                      </a:srgbClr>
                    </a:solidFill>
                    <a:ln>
                      <a:noFill/>
                    </a:ln>
                  </pic:spPr>
                </pic:pic>
              </a:graphicData>
            </a:graphic>
          </wp:inline>
        </w:drawing>
      </w:r>
    </w:p>
    <w:p w:rsidR="00540E8E" w:rsidRDefault="00540E8E">
      <w:pPr>
        <w:spacing w:after="0" w:line="100" w:lineRule="atLeast"/>
      </w:pPr>
    </w:p>
    <w:p w:rsidR="00540E8E" w:rsidRDefault="00540E8E">
      <w:pPr>
        <w:spacing w:after="0" w:line="100" w:lineRule="atLeast"/>
      </w:pPr>
    </w:p>
    <w:tbl>
      <w:tblPr>
        <w:tblW w:w="0" w:type="auto"/>
        <w:tblInd w:w="-35" w:type="dxa"/>
        <w:tblLayout w:type="fixed"/>
        <w:tblLook w:val="0000" w:firstRow="0" w:lastRow="0" w:firstColumn="0" w:lastColumn="0" w:noHBand="0" w:noVBand="0"/>
      </w:tblPr>
      <w:tblGrid>
        <w:gridCol w:w="4621"/>
        <w:gridCol w:w="4690"/>
      </w:tblGrid>
      <w:tr w:rsidR="00540E8E">
        <w:tc>
          <w:tcPr>
            <w:tcW w:w="4621" w:type="dxa"/>
            <w:tcBorders>
              <w:top w:val="single" w:sz="4" w:space="0" w:color="000000"/>
              <w:left w:val="single" w:sz="4" w:space="0" w:color="000000"/>
              <w:bottom w:val="single" w:sz="4" w:space="0" w:color="000000"/>
            </w:tcBorders>
            <w:shd w:val="clear" w:color="auto" w:fill="auto"/>
          </w:tcPr>
          <w:p w:rsidR="00540E8E" w:rsidRDefault="00540E8E">
            <w:pPr>
              <w:spacing w:after="0" w:line="100" w:lineRule="atLeast"/>
              <w:rPr>
                <w:b/>
                <w:sz w:val="24"/>
              </w:rPr>
            </w:pPr>
            <w:r>
              <w:rPr>
                <w:b/>
                <w:sz w:val="24"/>
              </w:rPr>
              <w:t>Description</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540E8E" w:rsidRDefault="00540E8E">
            <w:pPr>
              <w:spacing w:after="0" w:line="100" w:lineRule="atLeast"/>
            </w:pPr>
            <w:r>
              <w:rPr>
                <w:b/>
                <w:sz w:val="24"/>
              </w:rPr>
              <w:t>Languages / Software Technologies</w:t>
            </w:r>
          </w:p>
        </w:tc>
      </w:tr>
      <w:tr w:rsidR="00540E8E">
        <w:tc>
          <w:tcPr>
            <w:tcW w:w="4621" w:type="dxa"/>
            <w:tcBorders>
              <w:top w:val="single" w:sz="4" w:space="0" w:color="000000"/>
              <w:left w:val="single" w:sz="4" w:space="0" w:color="000000"/>
              <w:bottom w:val="single" w:sz="4" w:space="0" w:color="000000"/>
            </w:tcBorders>
            <w:shd w:val="clear" w:color="auto" w:fill="auto"/>
          </w:tcPr>
          <w:p w:rsidR="00540E8E" w:rsidRDefault="00540E8E">
            <w:pPr>
              <w:spacing w:after="0" w:line="100" w:lineRule="atLeast"/>
              <w:rPr>
                <w:sz w:val="24"/>
              </w:rPr>
            </w:pPr>
            <w:r>
              <w:rPr>
                <w:sz w:val="24"/>
              </w:rPr>
              <w:t>Operating Systems</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540E8E" w:rsidRDefault="00540E8E">
            <w:pPr>
              <w:spacing w:after="0" w:line="100" w:lineRule="atLeast"/>
            </w:pPr>
            <w:r>
              <w:rPr>
                <w:sz w:val="24"/>
              </w:rPr>
              <w:t>Windows 2000/XP</w:t>
            </w:r>
            <w:r w:rsidR="008E5AEC">
              <w:rPr>
                <w:sz w:val="24"/>
              </w:rPr>
              <w:t>, Windows 7</w:t>
            </w:r>
          </w:p>
        </w:tc>
      </w:tr>
      <w:tr w:rsidR="00540E8E">
        <w:tc>
          <w:tcPr>
            <w:tcW w:w="4621" w:type="dxa"/>
            <w:tcBorders>
              <w:top w:val="single" w:sz="4" w:space="0" w:color="000000"/>
              <w:left w:val="single" w:sz="4" w:space="0" w:color="000000"/>
              <w:bottom w:val="single" w:sz="4" w:space="0" w:color="000000"/>
            </w:tcBorders>
            <w:shd w:val="clear" w:color="auto" w:fill="auto"/>
          </w:tcPr>
          <w:p w:rsidR="00540E8E" w:rsidRDefault="00540E8E">
            <w:pPr>
              <w:spacing w:after="0" w:line="100" w:lineRule="atLeast"/>
              <w:rPr>
                <w:sz w:val="24"/>
              </w:rPr>
            </w:pPr>
            <w:r>
              <w:rPr>
                <w:sz w:val="24"/>
              </w:rPr>
              <w:t>Technologies &amp; Frameworks</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540E8E" w:rsidRDefault="008E5AEC">
            <w:pPr>
              <w:spacing w:after="120" w:line="100" w:lineRule="atLeast"/>
            </w:pPr>
            <w:r>
              <w:rPr>
                <w:sz w:val="24"/>
              </w:rPr>
              <w:t>.NET Framework (3.5</w:t>
            </w:r>
            <w:r w:rsidR="005F17BD">
              <w:rPr>
                <w:sz w:val="24"/>
              </w:rPr>
              <w:t>-4.5</w:t>
            </w:r>
            <w:r w:rsidR="00540E8E">
              <w:rPr>
                <w:sz w:val="24"/>
              </w:rPr>
              <w:t>), ASP.NET, MVC</w:t>
            </w:r>
            <w:r w:rsidR="005F17BD">
              <w:rPr>
                <w:sz w:val="24"/>
              </w:rPr>
              <w:t xml:space="preserve"> 4</w:t>
            </w:r>
            <w:r w:rsidR="00540E8E">
              <w:rPr>
                <w:sz w:val="24"/>
              </w:rPr>
              <w:t>, ADO.NET, AJAX, WCF, Crystal Reports, IIS 7.5, LINQ, Web services</w:t>
            </w:r>
            <w:r>
              <w:rPr>
                <w:sz w:val="24"/>
              </w:rPr>
              <w:t>,</w:t>
            </w:r>
            <w:r w:rsidR="00747771">
              <w:rPr>
                <w:sz w:val="24"/>
              </w:rPr>
              <w:t xml:space="preserve"> </w:t>
            </w:r>
            <w:r>
              <w:rPr>
                <w:sz w:val="24"/>
              </w:rPr>
              <w:t>JSON</w:t>
            </w:r>
            <w:r w:rsidR="00845E83">
              <w:rPr>
                <w:sz w:val="24"/>
              </w:rPr>
              <w:t>, Report Viewer</w:t>
            </w:r>
          </w:p>
        </w:tc>
      </w:tr>
      <w:tr w:rsidR="00540E8E">
        <w:tc>
          <w:tcPr>
            <w:tcW w:w="4621" w:type="dxa"/>
            <w:tcBorders>
              <w:top w:val="single" w:sz="4" w:space="0" w:color="000000"/>
              <w:left w:val="single" w:sz="4" w:space="0" w:color="000000"/>
              <w:bottom w:val="single" w:sz="4" w:space="0" w:color="000000"/>
            </w:tcBorders>
            <w:shd w:val="clear" w:color="auto" w:fill="auto"/>
          </w:tcPr>
          <w:p w:rsidR="00540E8E" w:rsidRDefault="00540E8E">
            <w:pPr>
              <w:spacing w:after="0" w:line="100" w:lineRule="atLeast"/>
              <w:rPr>
                <w:sz w:val="24"/>
              </w:rPr>
            </w:pPr>
            <w:r>
              <w:rPr>
                <w:sz w:val="24"/>
              </w:rPr>
              <w:t>Databases</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540E8E" w:rsidRDefault="00540E8E">
            <w:pPr>
              <w:spacing w:after="0" w:line="100" w:lineRule="atLeast"/>
            </w:pPr>
            <w:r>
              <w:rPr>
                <w:sz w:val="24"/>
              </w:rPr>
              <w:t>MSSQL Server (Version 2005, 2008 ,2012)</w:t>
            </w:r>
          </w:p>
        </w:tc>
      </w:tr>
      <w:tr w:rsidR="00540E8E">
        <w:tc>
          <w:tcPr>
            <w:tcW w:w="4621" w:type="dxa"/>
            <w:tcBorders>
              <w:top w:val="single" w:sz="4" w:space="0" w:color="000000"/>
              <w:left w:val="single" w:sz="4" w:space="0" w:color="000000"/>
              <w:bottom w:val="single" w:sz="4" w:space="0" w:color="000000"/>
            </w:tcBorders>
            <w:shd w:val="clear" w:color="auto" w:fill="auto"/>
          </w:tcPr>
          <w:p w:rsidR="00540E8E" w:rsidRDefault="00540E8E">
            <w:pPr>
              <w:spacing w:after="0" w:line="100" w:lineRule="atLeast"/>
              <w:rPr>
                <w:sz w:val="24"/>
              </w:rPr>
            </w:pPr>
            <w:r>
              <w:rPr>
                <w:sz w:val="24"/>
              </w:rPr>
              <w:t>Software’s / Tools</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540E8E" w:rsidRDefault="00540E8E">
            <w:pPr>
              <w:spacing w:after="0" w:line="100" w:lineRule="atLeast"/>
            </w:pPr>
            <w:r>
              <w:rPr>
                <w:sz w:val="24"/>
              </w:rPr>
              <w:t>M</w:t>
            </w:r>
            <w:r w:rsidR="008E5AEC">
              <w:rPr>
                <w:sz w:val="24"/>
              </w:rPr>
              <w:t>icrosoft Visual Stuidio.NET 2013</w:t>
            </w:r>
            <w:r>
              <w:rPr>
                <w:sz w:val="24"/>
              </w:rPr>
              <w:t>, SQL Server 2008 Enterprise Manager,</w:t>
            </w:r>
            <w:r w:rsidR="00EA02C8">
              <w:rPr>
                <w:sz w:val="24"/>
              </w:rPr>
              <w:t xml:space="preserve"> </w:t>
            </w:r>
            <w:r>
              <w:rPr>
                <w:sz w:val="24"/>
              </w:rPr>
              <w:t>TFS</w:t>
            </w:r>
            <w:r w:rsidR="008E5AEC">
              <w:rPr>
                <w:sz w:val="24"/>
              </w:rPr>
              <w:t xml:space="preserve"> , Visual Source Safe</w:t>
            </w:r>
          </w:p>
        </w:tc>
      </w:tr>
      <w:tr w:rsidR="00540E8E">
        <w:trPr>
          <w:trHeight w:val="714"/>
        </w:trPr>
        <w:tc>
          <w:tcPr>
            <w:tcW w:w="4621" w:type="dxa"/>
            <w:tcBorders>
              <w:top w:val="single" w:sz="4" w:space="0" w:color="000000"/>
              <w:left w:val="single" w:sz="4" w:space="0" w:color="000000"/>
              <w:bottom w:val="single" w:sz="4" w:space="0" w:color="000000"/>
            </w:tcBorders>
            <w:shd w:val="clear" w:color="auto" w:fill="auto"/>
          </w:tcPr>
          <w:p w:rsidR="00540E8E" w:rsidRDefault="00540E8E">
            <w:pPr>
              <w:spacing w:after="0" w:line="100" w:lineRule="atLeast"/>
              <w:rPr>
                <w:sz w:val="24"/>
              </w:rPr>
            </w:pPr>
            <w:r>
              <w:rPr>
                <w:sz w:val="24"/>
              </w:rPr>
              <w:t>Development Methodologies</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540E8E" w:rsidRDefault="00540E8E">
            <w:pPr>
              <w:spacing w:after="120" w:line="100" w:lineRule="atLeast"/>
            </w:pPr>
            <w:r>
              <w:rPr>
                <w:sz w:val="24"/>
              </w:rPr>
              <w:t>Agile development</w:t>
            </w:r>
          </w:p>
        </w:tc>
      </w:tr>
      <w:tr w:rsidR="00540E8E">
        <w:trPr>
          <w:trHeight w:val="714"/>
        </w:trPr>
        <w:tc>
          <w:tcPr>
            <w:tcW w:w="4621" w:type="dxa"/>
            <w:tcBorders>
              <w:top w:val="single" w:sz="4" w:space="0" w:color="000000"/>
              <w:left w:val="single" w:sz="4" w:space="0" w:color="000000"/>
              <w:bottom w:val="single" w:sz="4" w:space="0" w:color="000000"/>
            </w:tcBorders>
            <w:shd w:val="clear" w:color="auto" w:fill="auto"/>
          </w:tcPr>
          <w:p w:rsidR="00540E8E" w:rsidRDefault="00540E8E">
            <w:pPr>
              <w:spacing w:after="0" w:line="100" w:lineRule="atLeast"/>
              <w:rPr>
                <w:sz w:val="24"/>
              </w:rPr>
            </w:pPr>
            <w:r>
              <w:rPr>
                <w:sz w:val="24"/>
              </w:rPr>
              <w:lastRenderedPageBreak/>
              <w:t>Core Programming Languages</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540E8E" w:rsidRDefault="00540E8E">
            <w:pPr>
              <w:spacing w:after="120" w:line="100" w:lineRule="atLeast"/>
              <w:rPr>
                <w:sz w:val="24"/>
              </w:rPr>
            </w:pPr>
            <w:r>
              <w:rPr>
                <w:sz w:val="24"/>
              </w:rPr>
              <w:t>C#, SQL, JavaScript, HTML, CSS, XML</w:t>
            </w:r>
          </w:p>
          <w:p w:rsidR="00540E8E" w:rsidRDefault="00540E8E">
            <w:pPr>
              <w:spacing w:after="120" w:line="100" w:lineRule="atLeast"/>
              <w:rPr>
                <w:sz w:val="24"/>
              </w:rPr>
            </w:pPr>
          </w:p>
        </w:tc>
      </w:tr>
    </w:tbl>
    <w:p w:rsidR="00540E8E" w:rsidRDefault="00540E8E">
      <w:pPr>
        <w:spacing w:after="0" w:line="100" w:lineRule="atLeast"/>
      </w:pPr>
    </w:p>
    <w:p w:rsidR="00540E8E" w:rsidRDefault="00540E8E">
      <w:pPr>
        <w:spacing w:after="0" w:line="100" w:lineRule="atLeast"/>
      </w:pPr>
    </w:p>
    <w:p w:rsidR="00540E8E" w:rsidRDefault="00540E8E">
      <w:pPr>
        <w:spacing w:after="0" w:line="100" w:lineRule="atLeast"/>
      </w:pPr>
      <w:r>
        <w:rPr>
          <w:b/>
          <w:sz w:val="26"/>
        </w:rPr>
        <w:t>Academic Background</w:t>
      </w:r>
    </w:p>
    <w:p w:rsidR="00540E8E" w:rsidRDefault="007B5068">
      <w:pPr>
        <w:spacing w:after="0" w:line="100" w:lineRule="atLeast"/>
        <w:rPr>
          <w:sz w:val="24"/>
        </w:rPr>
      </w:pPr>
      <w:r>
        <w:rPr>
          <w:noProof/>
          <w:lang w:val="en-US" w:eastAsia="en-US" w:bidi="ar-SA"/>
        </w:rPr>
        <w:drawing>
          <wp:inline distT="0" distB="0" distL="0" distR="0">
            <wp:extent cx="5739765" cy="22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765" cy="22225"/>
                    </a:xfrm>
                    <a:prstGeom prst="rect">
                      <a:avLst/>
                    </a:prstGeom>
                    <a:solidFill>
                      <a:srgbClr val="FFFFFF">
                        <a:alpha val="0"/>
                      </a:srgbClr>
                    </a:solidFill>
                    <a:ln>
                      <a:noFill/>
                    </a:ln>
                  </pic:spPr>
                </pic:pic>
              </a:graphicData>
            </a:graphic>
          </wp:inline>
        </w:drawing>
      </w:r>
    </w:p>
    <w:p w:rsidR="00540E8E" w:rsidRDefault="00540E8E">
      <w:pPr>
        <w:spacing w:after="0" w:line="100" w:lineRule="atLeast"/>
        <w:ind w:left="1081"/>
        <w:jc w:val="both"/>
        <w:rPr>
          <w:sz w:val="24"/>
        </w:rPr>
      </w:pPr>
    </w:p>
    <w:p w:rsidR="00540E8E" w:rsidRDefault="00540E8E">
      <w:pPr>
        <w:numPr>
          <w:ilvl w:val="0"/>
          <w:numId w:val="5"/>
        </w:numPr>
        <w:spacing w:after="0" w:line="100" w:lineRule="atLeast"/>
        <w:jc w:val="both"/>
        <w:rPr>
          <w:sz w:val="24"/>
        </w:rPr>
      </w:pPr>
      <w:r>
        <w:rPr>
          <w:sz w:val="24"/>
        </w:rPr>
        <w:t>Graduated in Computer Engineering (C.E) in the year 2011 from Ahmedabad Institute of Technology, Gujarat University with of 60.00% .</w:t>
      </w:r>
    </w:p>
    <w:p w:rsidR="00540E8E" w:rsidRDefault="00540E8E">
      <w:pPr>
        <w:spacing w:after="0" w:line="100" w:lineRule="atLeast"/>
        <w:ind w:left="1081"/>
        <w:jc w:val="both"/>
        <w:rPr>
          <w:sz w:val="24"/>
        </w:rPr>
      </w:pPr>
    </w:p>
    <w:p w:rsidR="00540E8E" w:rsidRDefault="00540E8E">
      <w:pPr>
        <w:numPr>
          <w:ilvl w:val="0"/>
          <w:numId w:val="5"/>
        </w:numPr>
        <w:spacing w:after="0" w:line="100" w:lineRule="atLeast"/>
        <w:jc w:val="both"/>
        <w:rPr>
          <w:sz w:val="24"/>
        </w:rPr>
      </w:pPr>
      <w:r>
        <w:rPr>
          <w:sz w:val="24"/>
        </w:rPr>
        <w:t>Passed HSC in the year 2007 with an Aggregate of 71.29%.</w:t>
      </w:r>
    </w:p>
    <w:p w:rsidR="00540E8E" w:rsidRDefault="00540E8E">
      <w:pPr>
        <w:spacing w:after="0" w:line="100" w:lineRule="atLeast"/>
        <w:ind w:left="1081"/>
        <w:jc w:val="both"/>
        <w:rPr>
          <w:sz w:val="24"/>
        </w:rPr>
      </w:pPr>
    </w:p>
    <w:p w:rsidR="00540E8E" w:rsidRDefault="00540E8E">
      <w:pPr>
        <w:numPr>
          <w:ilvl w:val="0"/>
          <w:numId w:val="5"/>
        </w:numPr>
        <w:spacing w:after="0" w:line="100" w:lineRule="atLeast"/>
        <w:jc w:val="both"/>
      </w:pPr>
      <w:r>
        <w:rPr>
          <w:sz w:val="24"/>
        </w:rPr>
        <w:t>Passed SSC in the year 2005 with an Aggregate of 75%.</w:t>
      </w:r>
    </w:p>
    <w:p w:rsidR="00540E8E" w:rsidRDefault="00540E8E">
      <w:pPr>
        <w:spacing w:after="120" w:line="100" w:lineRule="atLeast"/>
        <w:ind w:left="708"/>
      </w:pPr>
    </w:p>
    <w:p w:rsidR="00540E8E" w:rsidRDefault="00540E8E">
      <w:pPr>
        <w:spacing w:after="120" w:line="100" w:lineRule="atLeast"/>
        <w:ind w:left="708"/>
      </w:pPr>
    </w:p>
    <w:p w:rsidR="00540E8E" w:rsidRDefault="00540E8E">
      <w:pPr>
        <w:spacing w:after="0" w:line="100" w:lineRule="atLeast"/>
      </w:pPr>
      <w:r>
        <w:rPr>
          <w:b/>
          <w:sz w:val="26"/>
        </w:rPr>
        <w:t>Professional Experience</w:t>
      </w:r>
    </w:p>
    <w:p w:rsidR="00540E8E" w:rsidRDefault="007B5068">
      <w:pPr>
        <w:spacing w:after="0" w:line="100" w:lineRule="atLeast"/>
      </w:pPr>
      <w:r>
        <w:rPr>
          <w:noProof/>
          <w:lang w:val="en-US" w:eastAsia="en-US" w:bidi="ar-SA"/>
        </w:rPr>
        <w:drawing>
          <wp:inline distT="0" distB="0" distL="0" distR="0">
            <wp:extent cx="5739765" cy="2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765" cy="22225"/>
                    </a:xfrm>
                    <a:prstGeom prst="rect">
                      <a:avLst/>
                    </a:prstGeom>
                    <a:solidFill>
                      <a:srgbClr val="FFFFFF">
                        <a:alpha val="0"/>
                      </a:srgbClr>
                    </a:solidFill>
                    <a:ln>
                      <a:noFill/>
                    </a:ln>
                  </pic:spPr>
                </pic:pic>
              </a:graphicData>
            </a:graphic>
          </wp:inline>
        </w:drawing>
      </w:r>
    </w:p>
    <w:p w:rsidR="00540E8E" w:rsidRDefault="00540E8E">
      <w:pPr>
        <w:spacing w:after="0" w:line="100" w:lineRule="atLeast"/>
      </w:pPr>
    </w:p>
    <w:p w:rsidR="0026573E" w:rsidRDefault="0026573E" w:rsidP="003C1B4C">
      <w:pPr>
        <w:numPr>
          <w:ilvl w:val="0"/>
          <w:numId w:val="6"/>
        </w:numPr>
        <w:spacing w:after="0" w:line="100" w:lineRule="atLeast"/>
        <w:rPr>
          <w:sz w:val="24"/>
        </w:rPr>
      </w:pPr>
      <w:r>
        <w:rPr>
          <w:sz w:val="24"/>
        </w:rPr>
        <w:t>Wipro Limited,</w:t>
      </w:r>
      <w:r w:rsidR="00173EAD">
        <w:rPr>
          <w:sz w:val="24"/>
        </w:rPr>
        <w:t xml:space="preserve"> </w:t>
      </w:r>
      <w:r>
        <w:rPr>
          <w:sz w:val="24"/>
        </w:rPr>
        <w:t>Mumbai | March 2016 to Present</w:t>
      </w:r>
    </w:p>
    <w:p w:rsidR="0026573E" w:rsidRDefault="0026573E" w:rsidP="0026573E">
      <w:pPr>
        <w:spacing w:after="0" w:line="100" w:lineRule="atLeast"/>
        <w:ind w:left="720"/>
        <w:rPr>
          <w:sz w:val="24"/>
        </w:rPr>
      </w:pPr>
    </w:p>
    <w:p w:rsidR="003C1B4C" w:rsidRDefault="003C1B4C" w:rsidP="003C1B4C">
      <w:pPr>
        <w:numPr>
          <w:ilvl w:val="0"/>
          <w:numId w:val="6"/>
        </w:numPr>
        <w:spacing w:after="0" w:line="100" w:lineRule="atLeast"/>
        <w:rPr>
          <w:sz w:val="24"/>
        </w:rPr>
      </w:pPr>
      <w:r>
        <w:rPr>
          <w:sz w:val="24"/>
        </w:rPr>
        <w:t xml:space="preserve">Mphasis Limited, Mumbai | March 2015 to </w:t>
      </w:r>
      <w:r w:rsidR="0026573E">
        <w:rPr>
          <w:sz w:val="24"/>
        </w:rPr>
        <w:t>3</w:t>
      </w:r>
      <w:r w:rsidR="0026573E">
        <w:rPr>
          <w:sz w:val="24"/>
          <w:vertAlign w:val="superscript"/>
        </w:rPr>
        <w:t xml:space="preserve">rd </w:t>
      </w:r>
      <w:r w:rsidR="0026573E">
        <w:rPr>
          <w:sz w:val="24"/>
        </w:rPr>
        <w:t>March 2016</w:t>
      </w:r>
    </w:p>
    <w:p w:rsidR="003C1B4C" w:rsidRDefault="003C1B4C" w:rsidP="003C1B4C">
      <w:pPr>
        <w:spacing w:after="0" w:line="100" w:lineRule="atLeast"/>
        <w:ind w:left="720"/>
        <w:rPr>
          <w:sz w:val="24"/>
        </w:rPr>
      </w:pPr>
    </w:p>
    <w:p w:rsidR="003C1B4C" w:rsidRDefault="003C1B4C" w:rsidP="003C1B4C">
      <w:pPr>
        <w:numPr>
          <w:ilvl w:val="0"/>
          <w:numId w:val="6"/>
        </w:numPr>
        <w:spacing w:after="0" w:line="100" w:lineRule="atLeast"/>
        <w:rPr>
          <w:sz w:val="24"/>
        </w:rPr>
      </w:pPr>
      <w:r w:rsidRPr="003C1B4C">
        <w:rPr>
          <w:sz w:val="24"/>
        </w:rPr>
        <w:t xml:space="preserve">MahaOnline Limited, Mumbai |October 2013 to </w:t>
      </w:r>
      <w:r>
        <w:rPr>
          <w:sz w:val="24"/>
        </w:rPr>
        <w:t>12</w:t>
      </w:r>
      <w:r>
        <w:rPr>
          <w:sz w:val="24"/>
          <w:vertAlign w:val="superscript"/>
        </w:rPr>
        <w:t xml:space="preserve">th </w:t>
      </w:r>
      <w:r>
        <w:rPr>
          <w:sz w:val="24"/>
        </w:rPr>
        <w:t>March 2015</w:t>
      </w:r>
    </w:p>
    <w:p w:rsidR="003C1B4C" w:rsidRPr="003C1B4C" w:rsidRDefault="003C1B4C" w:rsidP="003C1B4C">
      <w:pPr>
        <w:spacing w:after="0" w:line="100" w:lineRule="atLeast"/>
        <w:ind w:left="720"/>
        <w:rPr>
          <w:sz w:val="24"/>
        </w:rPr>
      </w:pPr>
    </w:p>
    <w:p w:rsidR="003C1B4C" w:rsidRDefault="003C1B4C" w:rsidP="003C1B4C">
      <w:pPr>
        <w:numPr>
          <w:ilvl w:val="0"/>
          <w:numId w:val="6"/>
        </w:numPr>
        <w:spacing w:after="0" w:line="100" w:lineRule="atLeast"/>
        <w:rPr>
          <w:sz w:val="24"/>
        </w:rPr>
      </w:pPr>
      <w:r>
        <w:rPr>
          <w:sz w:val="24"/>
        </w:rPr>
        <w:t>Techved Consulting India Pvt Ltd, Mumbai | Aug 2011 to October 2013</w:t>
      </w:r>
    </w:p>
    <w:p w:rsidR="003C1B4C" w:rsidRDefault="003C1B4C" w:rsidP="003C1B4C">
      <w:pPr>
        <w:spacing w:after="0" w:line="100" w:lineRule="atLeast"/>
        <w:ind w:left="720"/>
        <w:rPr>
          <w:sz w:val="24"/>
        </w:rPr>
      </w:pPr>
    </w:p>
    <w:p w:rsidR="00DA67A3" w:rsidRDefault="00DA67A3" w:rsidP="003C1B4C">
      <w:pPr>
        <w:spacing w:after="0" w:line="100" w:lineRule="atLeast"/>
        <w:rPr>
          <w:sz w:val="24"/>
          <w:u w:val="single"/>
        </w:rPr>
      </w:pPr>
    </w:p>
    <w:p w:rsidR="00DA67A3" w:rsidRDefault="00DA67A3" w:rsidP="00DA67A3">
      <w:pPr>
        <w:spacing w:after="0" w:line="100" w:lineRule="atLeast"/>
        <w:rPr>
          <w:b/>
          <w:sz w:val="24"/>
        </w:rPr>
      </w:pPr>
      <w:r>
        <w:rPr>
          <w:sz w:val="24"/>
          <w:u w:val="single"/>
        </w:rPr>
        <w:t xml:space="preserve">Projects Handled in </w:t>
      </w:r>
      <w:r>
        <w:rPr>
          <w:b/>
          <w:sz w:val="24"/>
          <w:u w:val="single"/>
        </w:rPr>
        <w:t>Wipro</w:t>
      </w:r>
      <w:r w:rsidRPr="003A7484">
        <w:rPr>
          <w:b/>
          <w:sz w:val="24"/>
          <w:u w:val="single"/>
        </w:rPr>
        <w:t xml:space="preserve"> Limited</w:t>
      </w:r>
      <w:r>
        <w:rPr>
          <w:sz w:val="24"/>
          <w:u w:val="single"/>
        </w:rPr>
        <w:t xml:space="preserve">, Mumbai </w:t>
      </w:r>
    </w:p>
    <w:p w:rsidR="00DA67A3" w:rsidRDefault="00DA67A3" w:rsidP="00DA67A3">
      <w:pPr>
        <w:spacing w:after="0" w:line="100" w:lineRule="atLeast"/>
        <w:rPr>
          <w:b/>
          <w:sz w:val="24"/>
        </w:rPr>
      </w:pPr>
      <w:r>
        <w:rPr>
          <w:b/>
          <w:sz w:val="24"/>
        </w:rPr>
        <w:t>Senior Project Engineer</w:t>
      </w:r>
    </w:p>
    <w:p w:rsidR="00DA67A3" w:rsidRDefault="00DA67A3" w:rsidP="00DA67A3">
      <w:pPr>
        <w:spacing w:after="0" w:line="100" w:lineRule="atLeast"/>
        <w:rPr>
          <w:b/>
          <w:sz w:val="24"/>
        </w:rPr>
      </w:pPr>
    </w:p>
    <w:p w:rsidR="00DA67A3" w:rsidRDefault="00DA67A3" w:rsidP="00DA67A3">
      <w:pPr>
        <w:spacing w:after="0" w:line="100" w:lineRule="atLeast"/>
        <w:rPr>
          <w:b/>
          <w:sz w:val="24"/>
        </w:rPr>
      </w:pPr>
    </w:p>
    <w:p w:rsidR="00DA67A3" w:rsidRDefault="00DA67A3" w:rsidP="00DA67A3">
      <w:pPr>
        <w:spacing w:after="0" w:line="100" w:lineRule="atLeast"/>
        <w:rPr>
          <w:b/>
          <w:sz w:val="26"/>
        </w:rPr>
      </w:pPr>
      <w:r>
        <w:rPr>
          <w:b/>
          <w:sz w:val="26"/>
        </w:rPr>
        <w:t>Projects Profile:</w:t>
      </w:r>
    </w:p>
    <w:p w:rsidR="00DA67A3" w:rsidRDefault="00DA67A3" w:rsidP="00DA67A3">
      <w:pPr>
        <w:spacing w:after="0" w:line="100" w:lineRule="atLeast"/>
      </w:pPr>
      <w:r>
        <w:rPr>
          <w:b/>
          <w:sz w:val="24"/>
        </w:rPr>
        <w:t>//Project 1:</w:t>
      </w:r>
    </w:p>
    <w:p w:rsidR="00DA67A3" w:rsidRDefault="00DA67A3" w:rsidP="00DA67A3">
      <w:pPr>
        <w:spacing w:after="0" w:line="100" w:lineRule="atLeast"/>
        <w:jc w:val="both"/>
        <w:rPr>
          <w:b/>
          <w:sz w:val="24"/>
        </w:rPr>
      </w:pPr>
      <w:r>
        <w:rPr>
          <w:b/>
          <w:sz w:val="24"/>
        </w:rPr>
        <w:t>Project Name</w:t>
      </w:r>
      <w:r>
        <w:rPr>
          <w:sz w:val="24"/>
        </w:rPr>
        <w:t>: Airport Data Automation Portal</w:t>
      </w:r>
    </w:p>
    <w:p w:rsidR="00DA67A3" w:rsidRDefault="00DA67A3" w:rsidP="00DA67A3">
      <w:pPr>
        <w:spacing w:after="0" w:line="100" w:lineRule="atLeast"/>
        <w:jc w:val="both"/>
        <w:rPr>
          <w:sz w:val="24"/>
        </w:rPr>
      </w:pPr>
      <w:r>
        <w:rPr>
          <w:b/>
          <w:sz w:val="24"/>
        </w:rPr>
        <w:t>Duration</w:t>
      </w:r>
      <w:r>
        <w:rPr>
          <w:sz w:val="24"/>
        </w:rPr>
        <w:t>: 1</w:t>
      </w:r>
      <w:r w:rsidRPr="00DA67A3">
        <w:rPr>
          <w:sz w:val="24"/>
          <w:vertAlign w:val="superscript"/>
        </w:rPr>
        <w:t>ST</w:t>
      </w:r>
      <w:r>
        <w:rPr>
          <w:sz w:val="24"/>
        </w:rPr>
        <w:t xml:space="preserve">  OCT  to Till Date</w:t>
      </w:r>
    </w:p>
    <w:p w:rsidR="00DA67A3" w:rsidRDefault="00DA67A3" w:rsidP="00DA67A3">
      <w:pPr>
        <w:spacing w:after="0" w:line="100" w:lineRule="atLeast"/>
        <w:jc w:val="both"/>
        <w:rPr>
          <w:sz w:val="24"/>
        </w:rPr>
      </w:pPr>
      <w:r>
        <w:rPr>
          <w:b/>
          <w:sz w:val="24"/>
        </w:rPr>
        <w:t>Technologies:</w:t>
      </w:r>
      <w:r w:rsidR="008E0E19">
        <w:rPr>
          <w:sz w:val="24"/>
        </w:rPr>
        <w:t xml:space="preserve"> Asp.net 4.5</w:t>
      </w:r>
      <w:r>
        <w:rPr>
          <w:sz w:val="24"/>
        </w:rPr>
        <w:t xml:space="preserve"> , ADO.NET, IIS 7.0, HTML,</w:t>
      </w:r>
      <w:r w:rsidR="008E0E19">
        <w:rPr>
          <w:sz w:val="24"/>
        </w:rPr>
        <w:t xml:space="preserve"> Jquery ,</w:t>
      </w:r>
      <w:r>
        <w:rPr>
          <w:sz w:val="24"/>
        </w:rPr>
        <w:t>JSON, Web Services, MSMQ</w:t>
      </w:r>
      <w:r w:rsidR="008E0E19">
        <w:rPr>
          <w:sz w:val="24"/>
        </w:rPr>
        <w:t>,C#.net, Console App , Report Viewer, SQL 2012</w:t>
      </w:r>
    </w:p>
    <w:p w:rsidR="00DA67A3" w:rsidRDefault="00DA67A3" w:rsidP="00DA67A3">
      <w:pPr>
        <w:spacing w:after="0" w:line="100" w:lineRule="atLeast"/>
        <w:jc w:val="both"/>
        <w:rPr>
          <w:sz w:val="24"/>
        </w:rPr>
      </w:pPr>
    </w:p>
    <w:p w:rsidR="00DA67A3" w:rsidRDefault="00DA67A3" w:rsidP="00DA67A3">
      <w:pPr>
        <w:spacing w:after="0" w:line="100" w:lineRule="atLeast"/>
      </w:pPr>
      <w:r>
        <w:rPr>
          <w:b/>
          <w:sz w:val="24"/>
        </w:rPr>
        <w:t>//Project 2:</w:t>
      </w:r>
    </w:p>
    <w:p w:rsidR="00DA67A3" w:rsidRDefault="00DA67A3" w:rsidP="00DA67A3">
      <w:pPr>
        <w:spacing w:after="0" w:line="100" w:lineRule="atLeast"/>
        <w:jc w:val="both"/>
        <w:rPr>
          <w:b/>
          <w:sz w:val="24"/>
        </w:rPr>
      </w:pPr>
      <w:r>
        <w:rPr>
          <w:b/>
          <w:sz w:val="24"/>
        </w:rPr>
        <w:t>Project Name</w:t>
      </w:r>
      <w:r>
        <w:rPr>
          <w:sz w:val="24"/>
        </w:rPr>
        <w:t xml:space="preserve">: Airport </w:t>
      </w:r>
      <w:r w:rsidR="008E0E19">
        <w:rPr>
          <w:sz w:val="24"/>
        </w:rPr>
        <w:t>Taxi</w:t>
      </w:r>
      <w:r>
        <w:rPr>
          <w:sz w:val="24"/>
        </w:rPr>
        <w:t xml:space="preserve"> Management System</w:t>
      </w:r>
    </w:p>
    <w:p w:rsidR="00DA67A3" w:rsidRDefault="00DA67A3" w:rsidP="00DA67A3">
      <w:pPr>
        <w:spacing w:after="0" w:line="100" w:lineRule="atLeast"/>
        <w:jc w:val="both"/>
        <w:rPr>
          <w:sz w:val="24"/>
        </w:rPr>
      </w:pPr>
      <w:r>
        <w:rPr>
          <w:b/>
          <w:sz w:val="24"/>
        </w:rPr>
        <w:t>Duration</w:t>
      </w:r>
      <w:r>
        <w:rPr>
          <w:sz w:val="24"/>
        </w:rPr>
        <w:t>: 29</w:t>
      </w:r>
      <w:r w:rsidRPr="00DA67A3">
        <w:rPr>
          <w:sz w:val="24"/>
          <w:vertAlign w:val="superscript"/>
        </w:rPr>
        <w:t>th</w:t>
      </w:r>
      <w:r>
        <w:rPr>
          <w:sz w:val="24"/>
        </w:rPr>
        <w:t xml:space="preserve"> FEB  to Till Date</w:t>
      </w:r>
    </w:p>
    <w:p w:rsidR="008E0E19" w:rsidRDefault="00DA67A3" w:rsidP="008E0E19">
      <w:pPr>
        <w:spacing w:after="0" w:line="100" w:lineRule="atLeast"/>
        <w:jc w:val="both"/>
        <w:rPr>
          <w:sz w:val="24"/>
        </w:rPr>
      </w:pPr>
      <w:r>
        <w:rPr>
          <w:b/>
          <w:sz w:val="24"/>
        </w:rPr>
        <w:t>Technologies:</w:t>
      </w:r>
      <w:r>
        <w:rPr>
          <w:sz w:val="24"/>
        </w:rPr>
        <w:t xml:space="preserve"> Asp.net 4.0 , ADO.NET, IIS</w:t>
      </w:r>
      <w:r w:rsidR="008E0E19">
        <w:rPr>
          <w:sz w:val="24"/>
        </w:rPr>
        <w:t xml:space="preserve"> 7.0, HTML, JSON,</w:t>
      </w:r>
      <w:r w:rsidR="008E0E19" w:rsidRPr="008E0E19">
        <w:rPr>
          <w:sz w:val="24"/>
        </w:rPr>
        <w:t xml:space="preserve"> </w:t>
      </w:r>
      <w:r w:rsidR="008E0E19">
        <w:rPr>
          <w:sz w:val="24"/>
        </w:rPr>
        <w:t>SQL 2012,</w:t>
      </w:r>
      <w:r w:rsidR="008E0E19" w:rsidRPr="008E0E19">
        <w:rPr>
          <w:sz w:val="24"/>
        </w:rPr>
        <w:t xml:space="preserve"> </w:t>
      </w:r>
      <w:r w:rsidR="008E0E19">
        <w:rPr>
          <w:sz w:val="24"/>
        </w:rPr>
        <w:t xml:space="preserve">C#.net </w:t>
      </w:r>
    </w:p>
    <w:p w:rsidR="00DA67A3" w:rsidRDefault="00DA67A3" w:rsidP="00DA67A3">
      <w:pPr>
        <w:spacing w:after="0" w:line="100" w:lineRule="atLeast"/>
        <w:jc w:val="both"/>
        <w:rPr>
          <w:b/>
          <w:sz w:val="24"/>
        </w:rPr>
      </w:pPr>
    </w:p>
    <w:p w:rsidR="00DA67A3" w:rsidRDefault="00DA67A3" w:rsidP="00DA67A3">
      <w:pPr>
        <w:spacing w:after="0" w:line="100" w:lineRule="atLeast"/>
        <w:jc w:val="both"/>
        <w:rPr>
          <w:b/>
          <w:sz w:val="24"/>
        </w:rPr>
      </w:pPr>
    </w:p>
    <w:p w:rsidR="00DA67A3" w:rsidRDefault="00DA67A3" w:rsidP="00DA67A3">
      <w:pPr>
        <w:spacing w:after="0" w:line="100" w:lineRule="atLeast"/>
        <w:rPr>
          <w:b/>
          <w:sz w:val="26"/>
        </w:rPr>
      </w:pPr>
    </w:p>
    <w:p w:rsidR="00DA67A3" w:rsidRDefault="00DA67A3" w:rsidP="00DA67A3">
      <w:pPr>
        <w:spacing w:after="0" w:line="100" w:lineRule="atLeast"/>
        <w:rPr>
          <w:b/>
          <w:sz w:val="24"/>
        </w:rPr>
      </w:pPr>
    </w:p>
    <w:p w:rsidR="003C1B4C" w:rsidRDefault="003C1B4C" w:rsidP="003C1B4C">
      <w:pPr>
        <w:spacing w:after="0" w:line="100" w:lineRule="atLeast"/>
        <w:rPr>
          <w:b/>
          <w:sz w:val="24"/>
        </w:rPr>
      </w:pPr>
      <w:r>
        <w:rPr>
          <w:sz w:val="24"/>
          <w:u w:val="single"/>
        </w:rPr>
        <w:t xml:space="preserve">Projects Handled in </w:t>
      </w:r>
      <w:r w:rsidRPr="003A7484">
        <w:rPr>
          <w:b/>
          <w:sz w:val="24"/>
          <w:u w:val="single"/>
        </w:rPr>
        <w:t>Mphasis Limited</w:t>
      </w:r>
      <w:r>
        <w:rPr>
          <w:sz w:val="24"/>
          <w:u w:val="single"/>
        </w:rPr>
        <w:t xml:space="preserve">, Mumbai </w:t>
      </w:r>
    </w:p>
    <w:p w:rsidR="003C1B4C" w:rsidRDefault="003C1B4C" w:rsidP="003C1B4C">
      <w:pPr>
        <w:spacing w:after="0" w:line="100" w:lineRule="atLeast"/>
        <w:rPr>
          <w:b/>
          <w:sz w:val="24"/>
        </w:rPr>
      </w:pPr>
      <w:r>
        <w:rPr>
          <w:b/>
          <w:sz w:val="24"/>
        </w:rPr>
        <w:t>Delivery Software Engineer</w:t>
      </w:r>
    </w:p>
    <w:p w:rsidR="003C1B4C" w:rsidRDefault="003C1B4C" w:rsidP="003C1B4C">
      <w:pPr>
        <w:spacing w:after="0" w:line="100" w:lineRule="atLeast"/>
        <w:rPr>
          <w:b/>
          <w:sz w:val="24"/>
        </w:rPr>
      </w:pPr>
    </w:p>
    <w:p w:rsidR="003C1B4C" w:rsidRDefault="003C1B4C" w:rsidP="003C1B4C">
      <w:pPr>
        <w:spacing w:after="0" w:line="100" w:lineRule="atLeast"/>
        <w:rPr>
          <w:b/>
          <w:sz w:val="26"/>
        </w:rPr>
      </w:pPr>
      <w:r>
        <w:rPr>
          <w:b/>
          <w:sz w:val="26"/>
        </w:rPr>
        <w:t>Projects Profile:</w:t>
      </w:r>
    </w:p>
    <w:p w:rsidR="003C1B4C" w:rsidRDefault="003C1B4C" w:rsidP="003C1B4C">
      <w:pPr>
        <w:spacing w:after="0" w:line="100" w:lineRule="atLeast"/>
      </w:pPr>
    </w:p>
    <w:p w:rsidR="003C1B4C" w:rsidRDefault="003C1B4C" w:rsidP="003C1B4C">
      <w:pPr>
        <w:spacing w:after="0" w:line="100" w:lineRule="atLeast"/>
      </w:pPr>
      <w:r>
        <w:rPr>
          <w:b/>
          <w:sz w:val="24"/>
        </w:rPr>
        <w:t>//Project 1:</w:t>
      </w:r>
    </w:p>
    <w:p w:rsidR="003C1B4C" w:rsidRDefault="003C1B4C" w:rsidP="003C1B4C">
      <w:pPr>
        <w:spacing w:after="0" w:line="100" w:lineRule="atLeast"/>
        <w:jc w:val="both"/>
        <w:rPr>
          <w:b/>
          <w:sz w:val="24"/>
        </w:rPr>
      </w:pPr>
      <w:r>
        <w:rPr>
          <w:b/>
          <w:sz w:val="24"/>
        </w:rPr>
        <w:t>Project Name</w:t>
      </w:r>
      <w:r>
        <w:rPr>
          <w:sz w:val="24"/>
        </w:rPr>
        <w:t>: Jet Privilege Portal</w:t>
      </w:r>
    </w:p>
    <w:p w:rsidR="003C1B4C" w:rsidRDefault="003C1B4C" w:rsidP="003C1B4C">
      <w:pPr>
        <w:spacing w:after="0" w:line="100" w:lineRule="atLeast"/>
        <w:jc w:val="both"/>
        <w:rPr>
          <w:sz w:val="24"/>
        </w:rPr>
      </w:pPr>
      <w:r>
        <w:rPr>
          <w:b/>
          <w:sz w:val="24"/>
        </w:rPr>
        <w:t>Duration</w:t>
      </w:r>
      <w:r>
        <w:rPr>
          <w:sz w:val="24"/>
        </w:rPr>
        <w:t>: 16</w:t>
      </w:r>
      <w:r>
        <w:rPr>
          <w:sz w:val="24"/>
          <w:vertAlign w:val="superscript"/>
        </w:rPr>
        <w:t>th</w:t>
      </w:r>
      <w:r>
        <w:rPr>
          <w:sz w:val="24"/>
        </w:rPr>
        <w:t xml:space="preserve"> Mar to Till Date</w:t>
      </w:r>
    </w:p>
    <w:p w:rsidR="003A08F4" w:rsidRDefault="003A08F4" w:rsidP="003A08F4">
      <w:pPr>
        <w:spacing w:after="0" w:line="100" w:lineRule="atLeast"/>
        <w:jc w:val="both"/>
        <w:rPr>
          <w:b/>
          <w:sz w:val="24"/>
        </w:rPr>
      </w:pPr>
      <w:r>
        <w:rPr>
          <w:b/>
          <w:sz w:val="24"/>
        </w:rPr>
        <w:t>Technologies:</w:t>
      </w:r>
      <w:r>
        <w:rPr>
          <w:sz w:val="24"/>
        </w:rPr>
        <w:t xml:space="preserve"> Asp.net 3.56,MVC 4, ADO.NET, IIS 7.0, HTML</w:t>
      </w:r>
      <w:r>
        <w:rPr>
          <w:b/>
          <w:sz w:val="24"/>
        </w:rPr>
        <w:t xml:space="preserve">, </w:t>
      </w:r>
      <w:r>
        <w:rPr>
          <w:sz w:val="24"/>
        </w:rPr>
        <w:t>WCF, JSON, Web Services</w:t>
      </w:r>
    </w:p>
    <w:p w:rsidR="003A08F4" w:rsidRDefault="003A08F4" w:rsidP="003A08F4">
      <w:pPr>
        <w:spacing w:after="0" w:line="100" w:lineRule="atLeast"/>
        <w:jc w:val="both"/>
        <w:rPr>
          <w:b/>
          <w:sz w:val="24"/>
        </w:rPr>
      </w:pPr>
      <w:r>
        <w:rPr>
          <w:b/>
          <w:sz w:val="24"/>
        </w:rPr>
        <w:t>Software/IDE:</w:t>
      </w:r>
      <w:r>
        <w:rPr>
          <w:sz w:val="24"/>
        </w:rPr>
        <w:t xml:space="preserve"> Microsoft Visual Stuidio.NET 2013, SQL Server 2012 Enterprise Manager</w:t>
      </w:r>
    </w:p>
    <w:p w:rsidR="003A08F4" w:rsidRPr="00E34541" w:rsidRDefault="003A08F4" w:rsidP="003A08F4">
      <w:pPr>
        <w:spacing w:after="0" w:line="100" w:lineRule="atLeast"/>
        <w:jc w:val="both"/>
        <w:rPr>
          <w:rStyle w:val="st"/>
          <w:sz w:val="24"/>
          <w:szCs w:val="24"/>
        </w:rPr>
      </w:pPr>
      <w:r>
        <w:rPr>
          <w:b/>
          <w:sz w:val="24"/>
        </w:rPr>
        <w:t xml:space="preserve">Project Description:  </w:t>
      </w:r>
      <w:r w:rsidRPr="00E34541">
        <w:rPr>
          <w:sz w:val="24"/>
          <w:szCs w:val="24"/>
        </w:rPr>
        <w:t xml:space="preserve">Developing different </w:t>
      </w:r>
      <w:r w:rsidRPr="00E34541">
        <w:rPr>
          <w:rStyle w:val="st"/>
          <w:sz w:val="24"/>
          <w:szCs w:val="24"/>
        </w:rPr>
        <w:t>loyalty and rewards programme modules for the JetPrivilege end user.</w:t>
      </w:r>
    </w:p>
    <w:p w:rsidR="003A08F4" w:rsidRDefault="003A08F4" w:rsidP="003A08F4">
      <w:pPr>
        <w:spacing w:after="0" w:line="100" w:lineRule="atLeast"/>
        <w:jc w:val="both"/>
      </w:pPr>
    </w:p>
    <w:p w:rsidR="003A08F4" w:rsidRDefault="003A08F4" w:rsidP="003A08F4">
      <w:pPr>
        <w:spacing w:after="0" w:line="100" w:lineRule="atLeast"/>
        <w:jc w:val="both"/>
      </w:pPr>
      <w:r>
        <w:rPr>
          <w:b/>
          <w:sz w:val="24"/>
        </w:rPr>
        <w:t>Responsibilities //Handled:</w:t>
      </w:r>
    </w:p>
    <w:p w:rsidR="003A08F4" w:rsidRDefault="003A08F4" w:rsidP="003A08F4">
      <w:pPr>
        <w:spacing w:after="0" w:line="100" w:lineRule="atLeast"/>
        <w:jc w:val="both"/>
      </w:pPr>
    </w:p>
    <w:p w:rsidR="00E34541" w:rsidRPr="00E34541" w:rsidRDefault="00E34541" w:rsidP="00E34541">
      <w:pPr>
        <w:numPr>
          <w:ilvl w:val="0"/>
          <w:numId w:val="3"/>
        </w:numPr>
        <w:spacing w:after="0" w:line="100" w:lineRule="atLeast"/>
        <w:ind w:hanging="359"/>
        <w:jc w:val="both"/>
        <w:rPr>
          <w:sz w:val="24"/>
        </w:rPr>
      </w:pPr>
      <w:r w:rsidRPr="00E34541">
        <w:rPr>
          <w:sz w:val="24"/>
        </w:rPr>
        <w:t>Experienced in Agile Methodology with a successful record of high quality in-time deliveries.</w:t>
      </w:r>
      <w:r w:rsidR="00DA67A3">
        <w:rPr>
          <w:sz w:val="24"/>
        </w:rPr>
        <w:t xml:space="preserve"> </w:t>
      </w:r>
      <w:r w:rsidRPr="00E34541">
        <w:rPr>
          <w:sz w:val="24"/>
        </w:rPr>
        <w:t>Successfully completed Defect Change requests.</w:t>
      </w:r>
    </w:p>
    <w:p w:rsidR="003A08F4" w:rsidRDefault="00E34541" w:rsidP="00E34541">
      <w:pPr>
        <w:numPr>
          <w:ilvl w:val="0"/>
          <w:numId w:val="3"/>
        </w:numPr>
        <w:spacing w:after="0" w:line="100" w:lineRule="atLeast"/>
        <w:ind w:hanging="359"/>
        <w:jc w:val="both"/>
        <w:rPr>
          <w:sz w:val="24"/>
        </w:rPr>
      </w:pPr>
      <w:r>
        <w:rPr>
          <w:sz w:val="24"/>
        </w:rPr>
        <w:t>Quickly grasped Server side functionality of the project and successfully delivered Change Requests assigned.</w:t>
      </w:r>
      <w:r w:rsidR="00DA67A3">
        <w:rPr>
          <w:sz w:val="24"/>
        </w:rPr>
        <w:t xml:space="preserve"> </w:t>
      </w:r>
      <w:r w:rsidR="003A08F4">
        <w:rPr>
          <w:sz w:val="24"/>
        </w:rPr>
        <w:t>Organize daily status call with other team members, thus providing status of assigned tasks.</w:t>
      </w:r>
    </w:p>
    <w:p w:rsidR="003C1B4C" w:rsidRDefault="003A08F4" w:rsidP="003C1B4C">
      <w:pPr>
        <w:numPr>
          <w:ilvl w:val="0"/>
          <w:numId w:val="3"/>
        </w:numPr>
        <w:spacing w:after="0" w:line="100" w:lineRule="atLeast"/>
        <w:ind w:hanging="359"/>
        <w:jc w:val="both"/>
      </w:pPr>
      <w:r w:rsidRPr="003A08F4">
        <w:rPr>
          <w:sz w:val="24"/>
        </w:rPr>
        <w:t>Highly involved in preparation of Unit Test Plans.</w:t>
      </w:r>
    </w:p>
    <w:p w:rsidR="003C1B4C" w:rsidRDefault="003C1B4C" w:rsidP="003C1B4C">
      <w:pPr>
        <w:spacing w:after="0" w:line="100" w:lineRule="atLeast"/>
      </w:pPr>
    </w:p>
    <w:p w:rsidR="00540E8E" w:rsidRDefault="00540E8E">
      <w:pPr>
        <w:spacing w:after="0" w:line="100" w:lineRule="atLeast"/>
        <w:rPr>
          <w:sz w:val="24"/>
        </w:rPr>
      </w:pPr>
    </w:p>
    <w:p w:rsidR="00540E8E" w:rsidRDefault="00540E8E">
      <w:pPr>
        <w:spacing w:after="0" w:line="100" w:lineRule="atLeast"/>
      </w:pPr>
    </w:p>
    <w:p w:rsidR="00540E8E" w:rsidRDefault="00540E8E">
      <w:pPr>
        <w:spacing w:after="0" w:line="100" w:lineRule="atLeast"/>
        <w:rPr>
          <w:b/>
          <w:sz w:val="24"/>
        </w:rPr>
      </w:pPr>
      <w:r>
        <w:rPr>
          <w:sz w:val="24"/>
          <w:u w:val="single"/>
        </w:rPr>
        <w:t xml:space="preserve">Projects Handled in </w:t>
      </w:r>
      <w:r w:rsidRPr="003A7484">
        <w:rPr>
          <w:b/>
          <w:sz w:val="24"/>
          <w:u w:val="single"/>
        </w:rPr>
        <w:t>MahaOnline Limited</w:t>
      </w:r>
      <w:r>
        <w:rPr>
          <w:sz w:val="24"/>
          <w:u w:val="single"/>
        </w:rPr>
        <w:t xml:space="preserve">, Mumbai </w:t>
      </w:r>
    </w:p>
    <w:p w:rsidR="00540E8E" w:rsidRDefault="00540E8E">
      <w:pPr>
        <w:spacing w:after="0" w:line="100" w:lineRule="atLeast"/>
      </w:pPr>
      <w:r>
        <w:rPr>
          <w:b/>
          <w:sz w:val="24"/>
        </w:rPr>
        <w:t>Software Engineer- Application Developer</w:t>
      </w:r>
    </w:p>
    <w:p w:rsidR="00540E8E" w:rsidRDefault="00540E8E">
      <w:pPr>
        <w:spacing w:after="0" w:line="100" w:lineRule="atLeast"/>
      </w:pPr>
    </w:p>
    <w:p w:rsidR="00540E8E" w:rsidRDefault="00540E8E">
      <w:pPr>
        <w:spacing w:after="0" w:line="100" w:lineRule="atLeast"/>
        <w:rPr>
          <w:b/>
          <w:sz w:val="26"/>
        </w:rPr>
      </w:pPr>
      <w:r>
        <w:rPr>
          <w:b/>
          <w:sz w:val="26"/>
        </w:rPr>
        <w:t>Projects Profile:</w:t>
      </w:r>
    </w:p>
    <w:p w:rsidR="00540E8E" w:rsidRDefault="00540E8E">
      <w:pPr>
        <w:spacing w:after="0" w:line="100" w:lineRule="atLeast"/>
        <w:rPr>
          <w:b/>
          <w:sz w:val="26"/>
        </w:rPr>
      </w:pPr>
    </w:p>
    <w:p w:rsidR="00540E8E" w:rsidRDefault="00540E8E">
      <w:pPr>
        <w:spacing w:after="0" w:line="100" w:lineRule="atLeast"/>
      </w:pPr>
      <w:r>
        <w:rPr>
          <w:b/>
          <w:sz w:val="24"/>
        </w:rPr>
        <w:t>//Project 3:</w:t>
      </w:r>
    </w:p>
    <w:p w:rsidR="00540E8E" w:rsidRDefault="00540E8E">
      <w:pPr>
        <w:spacing w:after="0" w:line="100" w:lineRule="atLeast"/>
      </w:pPr>
    </w:p>
    <w:p w:rsidR="00540E8E" w:rsidRDefault="00540E8E">
      <w:pPr>
        <w:spacing w:after="0" w:line="100" w:lineRule="atLeast"/>
        <w:jc w:val="both"/>
        <w:rPr>
          <w:b/>
          <w:sz w:val="24"/>
        </w:rPr>
      </w:pPr>
      <w:r>
        <w:rPr>
          <w:b/>
          <w:sz w:val="24"/>
        </w:rPr>
        <w:t>Project Name</w:t>
      </w:r>
      <w:r>
        <w:rPr>
          <w:sz w:val="24"/>
        </w:rPr>
        <w:t>: GDCA</w:t>
      </w:r>
    </w:p>
    <w:p w:rsidR="00540E8E" w:rsidRDefault="00540E8E">
      <w:pPr>
        <w:spacing w:after="0" w:line="100" w:lineRule="atLeast"/>
        <w:jc w:val="both"/>
        <w:rPr>
          <w:b/>
          <w:sz w:val="24"/>
        </w:rPr>
      </w:pPr>
      <w:r>
        <w:rPr>
          <w:b/>
          <w:sz w:val="24"/>
        </w:rPr>
        <w:t>Duration</w:t>
      </w:r>
      <w:r>
        <w:rPr>
          <w:sz w:val="24"/>
        </w:rPr>
        <w:t>: 1</w:t>
      </w:r>
      <w:r>
        <w:rPr>
          <w:sz w:val="24"/>
          <w:vertAlign w:val="superscript"/>
        </w:rPr>
        <w:t>st</w:t>
      </w:r>
      <w:r>
        <w:rPr>
          <w:sz w:val="24"/>
        </w:rPr>
        <w:t xml:space="preserve"> Sep to Till Date</w:t>
      </w:r>
    </w:p>
    <w:p w:rsidR="00540E8E" w:rsidRDefault="00540E8E">
      <w:pPr>
        <w:spacing w:after="0" w:line="100" w:lineRule="atLeast"/>
        <w:jc w:val="both"/>
        <w:rPr>
          <w:b/>
          <w:sz w:val="24"/>
        </w:rPr>
      </w:pPr>
      <w:r>
        <w:rPr>
          <w:b/>
          <w:sz w:val="24"/>
        </w:rPr>
        <w:t xml:space="preserve">Domain: </w:t>
      </w:r>
      <w:r>
        <w:rPr>
          <w:sz w:val="24"/>
        </w:rPr>
        <w:t>Conveyance Management for Societies of Maharashtra State</w:t>
      </w:r>
    </w:p>
    <w:p w:rsidR="00540E8E" w:rsidRDefault="00540E8E">
      <w:pPr>
        <w:spacing w:after="0" w:line="100" w:lineRule="atLeast"/>
        <w:jc w:val="both"/>
        <w:rPr>
          <w:b/>
          <w:sz w:val="24"/>
        </w:rPr>
      </w:pPr>
      <w:r>
        <w:rPr>
          <w:b/>
          <w:sz w:val="24"/>
        </w:rPr>
        <w:t>Technologies:</w:t>
      </w:r>
      <w:r>
        <w:rPr>
          <w:sz w:val="24"/>
        </w:rPr>
        <w:t xml:space="preserve"> MVC 4, ADO.NET, IIS 7.0, HTML</w:t>
      </w:r>
      <w:r>
        <w:rPr>
          <w:b/>
          <w:sz w:val="24"/>
        </w:rPr>
        <w:t>,</w:t>
      </w:r>
      <w:r>
        <w:rPr>
          <w:sz w:val="24"/>
        </w:rPr>
        <w:t>WCF</w:t>
      </w:r>
    </w:p>
    <w:p w:rsidR="00540E8E" w:rsidRDefault="00540E8E">
      <w:pPr>
        <w:spacing w:after="0" w:line="100" w:lineRule="atLeast"/>
        <w:jc w:val="both"/>
        <w:rPr>
          <w:b/>
          <w:sz w:val="24"/>
        </w:rPr>
      </w:pPr>
      <w:r>
        <w:rPr>
          <w:b/>
          <w:sz w:val="24"/>
        </w:rPr>
        <w:t>Software/IDE:</w:t>
      </w:r>
      <w:r>
        <w:rPr>
          <w:sz w:val="24"/>
        </w:rPr>
        <w:t xml:space="preserve"> Microsoft Visual Stuidio.NET 2010, SQL Server 2012 Enterprise Manager</w:t>
      </w:r>
    </w:p>
    <w:p w:rsidR="003A7484" w:rsidRDefault="00540E8E">
      <w:pPr>
        <w:spacing w:after="0" w:line="100" w:lineRule="atLeast"/>
        <w:jc w:val="both"/>
        <w:rPr>
          <w:sz w:val="24"/>
        </w:rPr>
      </w:pPr>
      <w:r>
        <w:rPr>
          <w:b/>
          <w:sz w:val="24"/>
        </w:rPr>
        <w:t xml:space="preserve">Project Description: </w:t>
      </w:r>
      <w:r>
        <w:rPr>
          <w:sz w:val="24"/>
        </w:rPr>
        <w:t>Developing GDCA Examination application for the Auditors to Apply for the Exams. Registering for the  GDCA Examination, Scrutiny, Hall Ticket Generation, Payment Gateway.</w:t>
      </w:r>
    </w:p>
    <w:p w:rsidR="003A7484" w:rsidRDefault="003A7484">
      <w:pPr>
        <w:spacing w:after="0" w:line="100" w:lineRule="atLeast"/>
        <w:jc w:val="both"/>
        <w:rPr>
          <w:sz w:val="24"/>
        </w:rPr>
      </w:pPr>
    </w:p>
    <w:p w:rsidR="00540E8E" w:rsidRDefault="00540E8E">
      <w:pPr>
        <w:spacing w:after="0" w:line="100" w:lineRule="atLeast"/>
        <w:jc w:val="both"/>
      </w:pPr>
      <w:r>
        <w:rPr>
          <w:b/>
          <w:sz w:val="24"/>
        </w:rPr>
        <w:t>Responsibilities //Handled:</w:t>
      </w:r>
    </w:p>
    <w:p w:rsidR="00540E8E" w:rsidRDefault="00540E8E">
      <w:pPr>
        <w:spacing w:after="0" w:line="100" w:lineRule="atLeast"/>
        <w:jc w:val="both"/>
      </w:pPr>
    </w:p>
    <w:p w:rsidR="00540E8E" w:rsidRDefault="00540E8E">
      <w:pPr>
        <w:numPr>
          <w:ilvl w:val="0"/>
          <w:numId w:val="3"/>
        </w:numPr>
        <w:spacing w:after="0" w:line="100" w:lineRule="atLeast"/>
        <w:ind w:hanging="359"/>
        <w:jc w:val="both"/>
        <w:rPr>
          <w:sz w:val="24"/>
        </w:rPr>
      </w:pPr>
      <w:r>
        <w:rPr>
          <w:sz w:val="24"/>
        </w:rPr>
        <w:lastRenderedPageBreak/>
        <w:t>Quickly grasped functionality of existing backhand code, thereby beginning to work on development of backhand functionality for upcoming new modules as well as resolving existing defects.</w:t>
      </w:r>
    </w:p>
    <w:p w:rsidR="00540E8E" w:rsidRDefault="00540E8E">
      <w:pPr>
        <w:numPr>
          <w:ilvl w:val="0"/>
          <w:numId w:val="3"/>
        </w:numPr>
        <w:spacing w:after="0" w:line="100" w:lineRule="atLeast"/>
        <w:ind w:hanging="359"/>
        <w:jc w:val="both"/>
        <w:rPr>
          <w:sz w:val="24"/>
        </w:rPr>
      </w:pPr>
      <w:r>
        <w:rPr>
          <w:sz w:val="24"/>
        </w:rPr>
        <w:t>Organize daily status call with other team members, thus providing status of assigned tasks.</w:t>
      </w:r>
    </w:p>
    <w:p w:rsidR="00540E8E" w:rsidRDefault="00540E8E">
      <w:pPr>
        <w:numPr>
          <w:ilvl w:val="0"/>
          <w:numId w:val="3"/>
        </w:numPr>
        <w:spacing w:after="0" w:line="100" w:lineRule="atLeast"/>
        <w:ind w:hanging="359"/>
        <w:jc w:val="both"/>
      </w:pPr>
      <w:r>
        <w:rPr>
          <w:sz w:val="24"/>
        </w:rPr>
        <w:t>Highly involved in preparation of Unit Test Plans.</w:t>
      </w:r>
    </w:p>
    <w:p w:rsidR="00540E8E" w:rsidRDefault="00540E8E">
      <w:pPr>
        <w:spacing w:after="0" w:line="100" w:lineRule="atLeast"/>
        <w:jc w:val="both"/>
      </w:pPr>
    </w:p>
    <w:p w:rsidR="00540E8E" w:rsidRDefault="00540E8E">
      <w:pPr>
        <w:spacing w:after="0" w:line="100" w:lineRule="atLeast"/>
      </w:pPr>
      <w:r>
        <w:rPr>
          <w:b/>
          <w:sz w:val="24"/>
        </w:rPr>
        <w:t>//Project 2:</w:t>
      </w:r>
    </w:p>
    <w:p w:rsidR="00540E8E" w:rsidRDefault="00540E8E">
      <w:pPr>
        <w:spacing w:after="0" w:line="100" w:lineRule="atLeast"/>
      </w:pPr>
    </w:p>
    <w:p w:rsidR="00540E8E" w:rsidRDefault="00540E8E">
      <w:pPr>
        <w:spacing w:after="0" w:line="100" w:lineRule="atLeast"/>
        <w:jc w:val="both"/>
        <w:rPr>
          <w:b/>
          <w:sz w:val="24"/>
        </w:rPr>
      </w:pPr>
      <w:r>
        <w:rPr>
          <w:b/>
          <w:sz w:val="24"/>
        </w:rPr>
        <w:t>Project Name</w:t>
      </w:r>
      <w:r>
        <w:rPr>
          <w:sz w:val="24"/>
        </w:rPr>
        <w:t>: Deemed Conveyance</w:t>
      </w:r>
    </w:p>
    <w:p w:rsidR="00540E8E" w:rsidRDefault="00540E8E">
      <w:pPr>
        <w:spacing w:after="0" w:line="100" w:lineRule="atLeast"/>
        <w:jc w:val="both"/>
        <w:rPr>
          <w:b/>
          <w:sz w:val="24"/>
        </w:rPr>
      </w:pPr>
      <w:r>
        <w:rPr>
          <w:b/>
          <w:sz w:val="24"/>
        </w:rPr>
        <w:t>Duration</w:t>
      </w:r>
      <w:r>
        <w:rPr>
          <w:sz w:val="24"/>
        </w:rPr>
        <w:t>: Dec 2013 to Till Date</w:t>
      </w:r>
    </w:p>
    <w:p w:rsidR="00540E8E" w:rsidRDefault="00540E8E">
      <w:pPr>
        <w:spacing w:after="0" w:line="100" w:lineRule="atLeast"/>
        <w:jc w:val="both"/>
        <w:rPr>
          <w:b/>
          <w:sz w:val="24"/>
        </w:rPr>
      </w:pPr>
      <w:r>
        <w:rPr>
          <w:b/>
          <w:sz w:val="24"/>
        </w:rPr>
        <w:t xml:space="preserve">Domain: </w:t>
      </w:r>
      <w:r>
        <w:rPr>
          <w:sz w:val="24"/>
        </w:rPr>
        <w:t>Conveyance Management for Societies of Maharashtra State</w:t>
      </w:r>
    </w:p>
    <w:p w:rsidR="00540E8E" w:rsidRDefault="00540E8E">
      <w:pPr>
        <w:spacing w:after="0" w:line="100" w:lineRule="atLeast"/>
        <w:jc w:val="both"/>
        <w:rPr>
          <w:b/>
          <w:sz w:val="24"/>
        </w:rPr>
      </w:pPr>
      <w:r>
        <w:rPr>
          <w:b/>
          <w:sz w:val="24"/>
        </w:rPr>
        <w:t>Technologies:</w:t>
      </w:r>
      <w:r>
        <w:rPr>
          <w:sz w:val="24"/>
        </w:rPr>
        <w:t xml:space="preserve"> ASP.NET4.0(C#), ADO.NET, IIS 7.0, HTML</w:t>
      </w:r>
      <w:r>
        <w:rPr>
          <w:b/>
          <w:sz w:val="24"/>
        </w:rPr>
        <w:t>,</w:t>
      </w:r>
      <w:r>
        <w:rPr>
          <w:sz w:val="24"/>
        </w:rPr>
        <w:t>WCF</w:t>
      </w:r>
    </w:p>
    <w:p w:rsidR="00540E8E" w:rsidRDefault="00540E8E">
      <w:pPr>
        <w:spacing w:after="0" w:line="100" w:lineRule="atLeast"/>
        <w:jc w:val="both"/>
        <w:rPr>
          <w:b/>
          <w:sz w:val="24"/>
        </w:rPr>
      </w:pPr>
      <w:r>
        <w:rPr>
          <w:b/>
          <w:sz w:val="24"/>
        </w:rPr>
        <w:t>Software/IDE:</w:t>
      </w:r>
      <w:r>
        <w:rPr>
          <w:sz w:val="24"/>
        </w:rPr>
        <w:t xml:space="preserve"> Microsoft Visual Stuidio.NET 2010, SQL Server 2012 Enterprise Manager</w:t>
      </w:r>
    </w:p>
    <w:p w:rsidR="00540E8E" w:rsidRDefault="00540E8E">
      <w:pPr>
        <w:spacing w:after="0" w:line="100" w:lineRule="atLeast"/>
        <w:jc w:val="both"/>
        <w:rPr>
          <w:sz w:val="24"/>
        </w:rPr>
      </w:pPr>
      <w:r>
        <w:rPr>
          <w:b/>
          <w:sz w:val="24"/>
        </w:rPr>
        <w:t xml:space="preserve">Project Description: </w:t>
      </w:r>
      <w:r>
        <w:rPr>
          <w:sz w:val="24"/>
        </w:rPr>
        <w:t>Developed Deemed conveyance application for the firm to Apply for the conveyance by societies to the Government Authorized Auditors. Registering for the conveyance by societies and apply using payment gateways and schedule hearing from Auditors.</w:t>
      </w:r>
    </w:p>
    <w:p w:rsidR="003A7484" w:rsidRDefault="003A7484">
      <w:pPr>
        <w:spacing w:after="0" w:line="100" w:lineRule="atLeast"/>
        <w:jc w:val="both"/>
        <w:rPr>
          <w:sz w:val="24"/>
        </w:rPr>
      </w:pPr>
    </w:p>
    <w:p w:rsidR="003A7484" w:rsidRDefault="003A7484">
      <w:pPr>
        <w:spacing w:after="0" w:line="100" w:lineRule="atLeast"/>
        <w:jc w:val="both"/>
      </w:pPr>
    </w:p>
    <w:p w:rsidR="00540E8E" w:rsidRDefault="00540E8E">
      <w:pPr>
        <w:spacing w:after="0" w:line="100" w:lineRule="atLeast"/>
        <w:jc w:val="both"/>
      </w:pPr>
    </w:p>
    <w:p w:rsidR="00540E8E" w:rsidRDefault="00540E8E">
      <w:pPr>
        <w:spacing w:after="0" w:line="100" w:lineRule="atLeast"/>
        <w:jc w:val="both"/>
      </w:pPr>
      <w:r>
        <w:rPr>
          <w:b/>
          <w:sz w:val="24"/>
        </w:rPr>
        <w:t>Responsibilities //Handled:</w:t>
      </w:r>
    </w:p>
    <w:p w:rsidR="00540E8E" w:rsidRDefault="00540E8E">
      <w:pPr>
        <w:spacing w:after="0" w:line="100" w:lineRule="atLeast"/>
        <w:jc w:val="both"/>
      </w:pPr>
    </w:p>
    <w:p w:rsidR="00540E8E" w:rsidRDefault="00540E8E">
      <w:pPr>
        <w:numPr>
          <w:ilvl w:val="0"/>
          <w:numId w:val="3"/>
        </w:numPr>
        <w:spacing w:after="0" w:line="100" w:lineRule="atLeast"/>
        <w:ind w:hanging="359"/>
        <w:jc w:val="both"/>
        <w:rPr>
          <w:sz w:val="24"/>
        </w:rPr>
      </w:pPr>
      <w:r>
        <w:rPr>
          <w:sz w:val="24"/>
        </w:rPr>
        <w:t>Quickly grasped functionality of existing backhand code, thereby beginning to work on development of backhand functionality for upcoming new modules as well as resolving existing defects.</w:t>
      </w:r>
    </w:p>
    <w:p w:rsidR="00540E8E" w:rsidRDefault="00540E8E">
      <w:pPr>
        <w:numPr>
          <w:ilvl w:val="0"/>
          <w:numId w:val="3"/>
        </w:numPr>
        <w:spacing w:after="0" w:line="100" w:lineRule="atLeast"/>
        <w:ind w:hanging="359"/>
        <w:jc w:val="both"/>
        <w:rPr>
          <w:sz w:val="24"/>
        </w:rPr>
      </w:pPr>
      <w:r>
        <w:rPr>
          <w:sz w:val="24"/>
        </w:rPr>
        <w:t>Organize daily status call with other team members, thus providing status of assigned tasks.</w:t>
      </w:r>
    </w:p>
    <w:p w:rsidR="00540E8E" w:rsidRDefault="00540E8E">
      <w:pPr>
        <w:numPr>
          <w:ilvl w:val="0"/>
          <w:numId w:val="3"/>
        </w:numPr>
        <w:spacing w:after="0" w:line="100" w:lineRule="atLeast"/>
        <w:ind w:hanging="359"/>
        <w:jc w:val="both"/>
        <w:rPr>
          <w:sz w:val="24"/>
        </w:rPr>
      </w:pPr>
      <w:r>
        <w:rPr>
          <w:sz w:val="24"/>
        </w:rPr>
        <w:t>Highly involved in preparation of Unit Test Plans.</w:t>
      </w:r>
    </w:p>
    <w:p w:rsidR="00540E8E" w:rsidRDefault="00540E8E">
      <w:pPr>
        <w:numPr>
          <w:ilvl w:val="0"/>
          <w:numId w:val="3"/>
        </w:numPr>
        <w:spacing w:after="0" w:line="100" w:lineRule="atLeast"/>
        <w:ind w:hanging="359"/>
        <w:jc w:val="both"/>
      </w:pPr>
      <w:r>
        <w:rPr>
          <w:sz w:val="24"/>
        </w:rPr>
        <w:t>Also involved in peer reviews.</w:t>
      </w:r>
    </w:p>
    <w:p w:rsidR="00540E8E" w:rsidRDefault="00540E8E">
      <w:pPr>
        <w:spacing w:after="0" w:line="100" w:lineRule="atLeast"/>
      </w:pPr>
    </w:p>
    <w:p w:rsidR="00540E8E" w:rsidRDefault="00540E8E">
      <w:pPr>
        <w:spacing w:after="0" w:line="100" w:lineRule="atLeast"/>
      </w:pPr>
    </w:p>
    <w:p w:rsidR="00540E8E" w:rsidRDefault="00540E8E">
      <w:pPr>
        <w:spacing w:after="0" w:line="100" w:lineRule="atLeast"/>
      </w:pPr>
      <w:r>
        <w:rPr>
          <w:b/>
          <w:sz w:val="24"/>
        </w:rPr>
        <w:t>Achievements:</w:t>
      </w:r>
    </w:p>
    <w:p w:rsidR="00540E8E" w:rsidRDefault="00540E8E">
      <w:pPr>
        <w:spacing w:after="0" w:line="100" w:lineRule="atLeast"/>
      </w:pPr>
    </w:p>
    <w:p w:rsidR="00540E8E" w:rsidRDefault="00540E8E">
      <w:pPr>
        <w:numPr>
          <w:ilvl w:val="0"/>
          <w:numId w:val="2"/>
        </w:numPr>
        <w:spacing w:after="0" w:line="100" w:lineRule="atLeast"/>
        <w:ind w:hanging="359"/>
        <w:jc w:val="both"/>
      </w:pPr>
      <w:r>
        <w:rPr>
          <w:sz w:val="24"/>
        </w:rPr>
        <w:t>Appreciated by Team Leads for accomplishment of assigned task within stipulated time, considering that I have joined the project few months before.</w:t>
      </w:r>
    </w:p>
    <w:p w:rsidR="00540E8E" w:rsidRDefault="00540E8E">
      <w:pPr>
        <w:spacing w:after="0" w:line="100" w:lineRule="atLeast"/>
        <w:jc w:val="both"/>
      </w:pPr>
    </w:p>
    <w:p w:rsidR="00540E8E" w:rsidRDefault="00540E8E">
      <w:pPr>
        <w:spacing w:after="0" w:line="100" w:lineRule="atLeast"/>
      </w:pPr>
    </w:p>
    <w:p w:rsidR="00540E8E" w:rsidRDefault="00540E8E">
      <w:pPr>
        <w:spacing w:after="0" w:line="100" w:lineRule="atLeast"/>
        <w:jc w:val="both"/>
      </w:pPr>
      <w:r>
        <w:rPr>
          <w:b/>
          <w:sz w:val="24"/>
        </w:rPr>
        <w:t>//Project 1:</w:t>
      </w:r>
    </w:p>
    <w:p w:rsidR="00540E8E" w:rsidRDefault="00540E8E">
      <w:pPr>
        <w:spacing w:after="0" w:line="100" w:lineRule="atLeast"/>
        <w:jc w:val="both"/>
      </w:pPr>
    </w:p>
    <w:p w:rsidR="00540E8E" w:rsidRDefault="00540E8E">
      <w:pPr>
        <w:spacing w:after="0" w:line="100" w:lineRule="atLeast"/>
        <w:rPr>
          <w:b/>
          <w:sz w:val="24"/>
        </w:rPr>
      </w:pPr>
      <w:r>
        <w:rPr>
          <w:b/>
          <w:sz w:val="24"/>
        </w:rPr>
        <w:t>Project Name</w:t>
      </w:r>
      <w:r>
        <w:rPr>
          <w:sz w:val="24"/>
        </w:rPr>
        <w:t>: Audit Management Application</w:t>
      </w:r>
    </w:p>
    <w:p w:rsidR="00540E8E" w:rsidRDefault="00540E8E">
      <w:pPr>
        <w:spacing w:after="0" w:line="100" w:lineRule="atLeast"/>
        <w:jc w:val="both"/>
        <w:rPr>
          <w:b/>
          <w:sz w:val="24"/>
        </w:rPr>
      </w:pPr>
      <w:r>
        <w:rPr>
          <w:b/>
          <w:sz w:val="24"/>
        </w:rPr>
        <w:t>Duration</w:t>
      </w:r>
      <w:r>
        <w:rPr>
          <w:sz w:val="24"/>
        </w:rPr>
        <w:t>: October 2013 to Till Date</w:t>
      </w:r>
    </w:p>
    <w:p w:rsidR="00540E8E" w:rsidRDefault="00540E8E">
      <w:pPr>
        <w:spacing w:after="0" w:line="100" w:lineRule="atLeast"/>
        <w:jc w:val="both"/>
        <w:rPr>
          <w:b/>
          <w:sz w:val="24"/>
        </w:rPr>
      </w:pPr>
      <w:r>
        <w:rPr>
          <w:b/>
          <w:sz w:val="24"/>
        </w:rPr>
        <w:t>Domain</w:t>
      </w:r>
      <w:r>
        <w:rPr>
          <w:sz w:val="24"/>
        </w:rPr>
        <w:t xml:space="preserve">: </w:t>
      </w:r>
      <w:r>
        <w:t>Audit  Management System</w:t>
      </w:r>
    </w:p>
    <w:p w:rsidR="00540E8E" w:rsidRDefault="00540E8E">
      <w:pPr>
        <w:spacing w:after="0" w:line="100" w:lineRule="atLeast"/>
        <w:jc w:val="both"/>
        <w:rPr>
          <w:b/>
          <w:sz w:val="24"/>
        </w:rPr>
      </w:pPr>
      <w:r>
        <w:rPr>
          <w:b/>
          <w:sz w:val="24"/>
        </w:rPr>
        <w:t>Technologies:</w:t>
      </w:r>
      <w:r>
        <w:rPr>
          <w:sz w:val="24"/>
        </w:rPr>
        <w:t xml:space="preserve"> ASP.NET4.0(C#), ADO.NET, IIS 7.0, HTML</w:t>
      </w:r>
      <w:r>
        <w:rPr>
          <w:b/>
          <w:sz w:val="24"/>
        </w:rPr>
        <w:t>,</w:t>
      </w:r>
      <w:r>
        <w:rPr>
          <w:sz w:val="24"/>
        </w:rPr>
        <w:t>WCF</w:t>
      </w:r>
    </w:p>
    <w:p w:rsidR="00540E8E" w:rsidRDefault="00540E8E">
      <w:pPr>
        <w:spacing w:after="0" w:line="100" w:lineRule="atLeast"/>
        <w:jc w:val="both"/>
      </w:pPr>
      <w:r>
        <w:rPr>
          <w:b/>
          <w:sz w:val="24"/>
        </w:rPr>
        <w:t>Software/IDE:</w:t>
      </w:r>
      <w:r>
        <w:rPr>
          <w:sz w:val="24"/>
        </w:rPr>
        <w:t xml:space="preserve"> Microsoft Visual Stuidio.NET 2010, SQL Server 2012 Enterprise Manager</w:t>
      </w:r>
    </w:p>
    <w:p w:rsidR="00540E8E" w:rsidRDefault="00540E8E">
      <w:pPr>
        <w:spacing w:after="0" w:line="100" w:lineRule="atLeast"/>
      </w:pPr>
    </w:p>
    <w:p w:rsidR="00540E8E" w:rsidRDefault="00540E8E">
      <w:pPr>
        <w:spacing w:after="0" w:line="100" w:lineRule="atLeast"/>
        <w:jc w:val="both"/>
      </w:pPr>
    </w:p>
    <w:p w:rsidR="00540E8E" w:rsidRDefault="00540E8E">
      <w:pPr>
        <w:spacing w:after="0" w:line="100" w:lineRule="atLeast"/>
        <w:jc w:val="both"/>
      </w:pPr>
      <w:r>
        <w:rPr>
          <w:b/>
          <w:sz w:val="24"/>
        </w:rPr>
        <w:t xml:space="preserve">Project Description: </w:t>
      </w:r>
      <w:r>
        <w:rPr>
          <w:sz w:val="24"/>
        </w:rPr>
        <w:t>Developed an Audit Management application for the firm to maintain the records of Audit Details for Government auditors of Maharashtra.</w:t>
      </w:r>
    </w:p>
    <w:p w:rsidR="00540E8E" w:rsidRDefault="00540E8E">
      <w:pPr>
        <w:spacing w:after="0" w:line="100" w:lineRule="atLeast"/>
        <w:jc w:val="both"/>
      </w:pPr>
    </w:p>
    <w:p w:rsidR="00540E8E" w:rsidRDefault="00540E8E">
      <w:pPr>
        <w:spacing w:after="0" w:line="100" w:lineRule="atLeast"/>
        <w:jc w:val="both"/>
      </w:pPr>
      <w:r>
        <w:rPr>
          <w:b/>
          <w:sz w:val="24"/>
        </w:rPr>
        <w:t>Responsibilities Handled:</w:t>
      </w:r>
    </w:p>
    <w:p w:rsidR="00540E8E" w:rsidRDefault="00540E8E">
      <w:pPr>
        <w:spacing w:after="0" w:line="100" w:lineRule="atLeast"/>
        <w:jc w:val="both"/>
      </w:pPr>
    </w:p>
    <w:p w:rsidR="00540E8E" w:rsidRDefault="00540E8E">
      <w:pPr>
        <w:numPr>
          <w:ilvl w:val="0"/>
          <w:numId w:val="3"/>
        </w:numPr>
        <w:spacing w:after="0" w:line="100" w:lineRule="atLeast"/>
        <w:ind w:hanging="359"/>
        <w:jc w:val="both"/>
        <w:rPr>
          <w:sz w:val="24"/>
        </w:rPr>
      </w:pPr>
      <w:r>
        <w:rPr>
          <w:sz w:val="24"/>
        </w:rPr>
        <w:t>Experienced in Agile Methodology with a successful record of high quality in-time deliveries.</w:t>
      </w:r>
    </w:p>
    <w:p w:rsidR="00540E8E" w:rsidRDefault="00540E8E">
      <w:pPr>
        <w:numPr>
          <w:ilvl w:val="0"/>
          <w:numId w:val="3"/>
        </w:numPr>
        <w:spacing w:after="0" w:line="100" w:lineRule="atLeast"/>
        <w:ind w:hanging="359"/>
        <w:jc w:val="both"/>
        <w:rPr>
          <w:sz w:val="24"/>
        </w:rPr>
      </w:pPr>
      <w:r>
        <w:rPr>
          <w:sz w:val="24"/>
        </w:rPr>
        <w:t>Successfully completed Defect Change requests.</w:t>
      </w:r>
    </w:p>
    <w:p w:rsidR="00540E8E" w:rsidRDefault="00540E8E">
      <w:pPr>
        <w:numPr>
          <w:ilvl w:val="0"/>
          <w:numId w:val="3"/>
        </w:numPr>
        <w:spacing w:after="0" w:line="100" w:lineRule="atLeast"/>
        <w:ind w:hanging="359"/>
        <w:jc w:val="both"/>
        <w:rPr>
          <w:sz w:val="24"/>
        </w:rPr>
      </w:pPr>
      <w:r>
        <w:rPr>
          <w:sz w:val="24"/>
        </w:rPr>
        <w:t>Quickly grasped Server side functionality of the project and successfully delivered Change Requests assigned.</w:t>
      </w:r>
    </w:p>
    <w:p w:rsidR="00540E8E" w:rsidRDefault="00540E8E">
      <w:pPr>
        <w:numPr>
          <w:ilvl w:val="0"/>
          <w:numId w:val="3"/>
        </w:numPr>
        <w:spacing w:after="0" w:line="100" w:lineRule="atLeast"/>
        <w:ind w:hanging="359"/>
        <w:jc w:val="both"/>
        <w:rPr>
          <w:sz w:val="24"/>
        </w:rPr>
      </w:pPr>
      <w:r>
        <w:rPr>
          <w:sz w:val="24"/>
        </w:rPr>
        <w:t>Analysed and resolved Change Requests ranging from Critical to High to Medium Priority Change Requests &amp; contributed in maintaining coding standards and best practices.</w:t>
      </w:r>
    </w:p>
    <w:p w:rsidR="00540E8E" w:rsidRPr="00E34541" w:rsidRDefault="00540E8E" w:rsidP="00E34541">
      <w:pPr>
        <w:numPr>
          <w:ilvl w:val="0"/>
          <w:numId w:val="3"/>
        </w:numPr>
        <w:spacing w:after="0" w:line="100" w:lineRule="atLeast"/>
        <w:ind w:hanging="359"/>
        <w:jc w:val="both"/>
      </w:pPr>
      <w:r w:rsidRPr="00E34541">
        <w:rPr>
          <w:sz w:val="24"/>
        </w:rPr>
        <w:t>Preparation of Unit Test Plans and Execution of various testing phases – Unit testing, Integration testing.</w:t>
      </w:r>
    </w:p>
    <w:p w:rsidR="00E34541" w:rsidRDefault="00E34541" w:rsidP="00E34541">
      <w:pPr>
        <w:spacing w:after="0" w:line="100" w:lineRule="atLeast"/>
        <w:jc w:val="both"/>
        <w:rPr>
          <w:sz w:val="24"/>
        </w:rPr>
      </w:pPr>
    </w:p>
    <w:p w:rsidR="00E34541" w:rsidRPr="00E34541" w:rsidRDefault="00E34541" w:rsidP="00E34541">
      <w:pPr>
        <w:spacing w:after="0" w:line="100" w:lineRule="atLeast"/>
        <w:jc w:val="both"/>
      </w:pPr>
    </w:p>
    <w:p w:rsidR="00E34541" w:rsidRDefault="00E34541" w:rsidP="00E34541">
      <w:pPr>
        <w:spacing w:after="0" w:line="100" w:lineRule="atLeast"/>
        <w:jc w:val="both"/>
        <w:rPr>
          <w:sz w:val="24"/>
        </w:rPr>
      </w:pPr>
    </w:p>
    <w:p w:rsidR="00E34541" w:rsidRDefault="00E34541" w:rsidP="00E34541">
      <w:pPr>
        <w:spacing w:after="0" w:line="100" w:lineRule="atLeast"/>
        <w:jc w:val="both"/>
        <w:rPr>
          <w:sz w:val="24"/>
        </w:rPr>
      </w:pPr>
    </w:p>
    <w:p w:rsidR="00540E8E" w:rsidRDefault="00540E8E">
      <w:pPr>
        <w:spacing w:after="0" w:line="100" w:lineRule="atLeast"/>
        <w:jc w:val="both"/>
      </w:pPr>
      <w:r>
        <w:rPr>
          <w:b/>
          <w:sz w:val="24"/>
        </w:rPr>
        <w:t>Achievements:</w:t>
      </w:r>
    </w:p>
    <w:p w:rsidR="00540E8E" w:rsidRDefault="00540E8E">
      <w:pPr>
        <w:spacing w:after="0" w:line="100" w:lineRule="atLeast"/>
        <w:jc w:val="both"/>
      </w:pPr>
    </w:p>
    <w:p w:rsidR="00540E8E" w:rsidRDefault="00540E8E">
      <w:pPr>
        <w:numPr>
          <w:ilvl w:val="0"/>
          <w:numId w:val="2"/>
        </w:numPr>
        <w:spacing w:after="0" w:line="100" w:lineRule="atLeast"/>
        <w:ind w:hanging="359"/>
        <w:jc w:val="both"/>
      </w:pPr>
      <w:r>
        <w:rPr>
          <w:sz w:val="24"/>
        </w:rPr>
        <w:t>Greatly appreciated by the Team Leads and Project Manager for the quality of work and dedication shown during various feature developments as well as accomplishment of change requests.</w:t>
      </w:r>
    </w:p>
    <w:p w:rsidR="00540E8E" w:rsidRDefault="00540E8E">
      <w:pPr>
        <w:spacing w:after="0" w:line="100" w:lineRule="atLeast"/>
        <w:ind w:left="720"/>
        <w:jc w:val="both"/>
      </w:pPr>
    </w:p>
    <w:p w:rsidR="00540E8E" w:rsidRDefault="00540E8E">
      <w:pPr>
        <w:spacing w:after="0" w:line="100" w:lineRule="atLeast"/>
        <w:ind w:left="720"/>
        <w:jc w:val="both"/>
      </w:pPr>
    </w:p>
    <w:p w:rsidR="00540E8E" w:rsidRDefault="00540E8E">
      <w:pPr>
        <w:spacing w:after="0" w:line="100" w:lineRule="atLeast"/>
        <w:rPr>
          <w:b/>
          <w:sz w:val="24"/>
        </w:rPr>
      </w:pPr>
      <w:r>
        <w:rPr>
          <w:sz w:val="24"/>
          <w:u w:val="single"/>
        </w:rPr>
        <w:t xml:space="preserve">Projects Handled in Techved Consulting India Pvt Ltd, Mumbai </w:t>
      </w:r>
    </w:p>
    <w:p w:rsidR="00540E8E" w:rsidRDefault="00540E8E">
      <w:pPr>
        <w:spacing w:after="0" w:line="100" w:lineRule="atLeast"/>
      </w:pPr>
      <w:r>
        <w:rPr>
          <w:b/>
          <w:sz w:val="24"/>
        </w:rPr>
        <w:t>Software Engineer- Application Developer</w:t>
      </w:r>
    </w:p>
    <w:p w:rsidR="00540E8E" w:rsidRDefault="00540E8E">
      <w:pPr>
        <w:spacing w:after="0" w:line="100" w:lineRule="atLeast"/>
      </w:pPr>
    </w:p>
    <w:p w:rsidR="00540E8E" w:rsidRDefault="00540E8E">
      <w:pPr>
        <w:spacing w:after="0" w:line="100" w:lineRule="atLeast"/>
      </w:pPr>
      <w:r>
        <w:rPr>
          <w:b/>
          <w:sz w:val="26"/>
        </w:rPr>
        <w:t>Projects Profile:</w:t>
      </w:r>
    </w:p>
    <w:p w:rsidR="00540E8E" w:rsidRDefault="00540E8E">
      <w:pPr>
        <w:spacing w:after="0" w:line="100" w:lineRule="atLeast"/>
      </w:pPr>
    </w:p>
    <w:p w:rsidR="00540E8E" w:rsidRDefault="00540E8E">
      <w:pPr>
        <w:spacing w:after="0" w:line="100" w:lineRule="atLeast"/>
      </w:pPr>
      <w:r>
        <w:rPr>
          <w:b/>
          <w:sz w:val="24"/>
        </w:rPr>
        <w:t>//Project 3:</w:t>
      </w:r>
    </w:p>
    <w:p w:rsidR="00540E8E" w:rsidRDefault="00540E8E">
      <w:pPr>
        <w:spacing w:after="0" w:line="100" w:lineRule="atLeast"/>
      </w:pPr>
    </w:p>
    <w:p w:rsidR="00540E8E" w:rsidRDefault="00540E8E">
      <w:pPr>
        <w:spacing w:after="0" w:line="100" w:lineRule="atLeast"/>
        <w:rPr>
          <w:b/>
          <w:sz w:val="24"/>
        </w:rPr>
      </w:pPr>
      <w:r>
        <w:rPr>
          <w:b/>
          <w:sz w:val="24"/>
        </w:rPr>
        <w:t>Project Name</w:t>
      </w:r>
      <w:r>
        <w:rPr>
          <w:sz w:val="24"/>
        </w:rPr>
        <w:t>: Intranet Billing System</w:t>
      </w:r>
    </w:p>
    <w:p w:rsidR="00540E8E" w:rsidRDefault="00540E8E">
      <w:pPr>
        <w:spacing w:after="0" w:line="100" w:lineRule="atLeast"/>
        <w:jc w:val="both"/>
        <w:rPr>
          <w:b/>
          <w:sz w:val="24"/>
        </w:rPr>
      </w:pPr>
      <w:r>
        <w:rPr>
          <w:b/>
          <w:sz w:val="24"/>
        </w:rPr>
        <w:t>Duration</w:t>
      </w:r>
      <w:r>
        <w:rPr>
          <w:sz w:val="24"/>
        </w:rPr>
        <w:t>: Jan 2013 to June 2013</w:t>
      </w:r>
    </w:p>
    <w:p w:rsidR="00540E8E" w:rsidRDefault="00540E8E">
      <w:pPr>
        <w:spacing w:after="0" w:line="100" w:lineRule="atLeast"/>
        <w:rPr>
          <w:b/>
          <w:sz w:val="24"/>
        </w:rPr>
      </w:pPr>
      <w:r>
        <w:rPr>
          <w:b/>
          <w:sz w:val="24"/>
        </w:rPr>
        <w:t xml:space="preserve">Domain: </w:t>
      </w:r>
      <w:r>
        <w:rPr>
          <w:sz w:val="24"/>
        </w:rPr>
        <w:t>Billing System</w:t>
      </w:r>
    </w:p>
    <w:p w:rsidR="00540E8E" w:rsidRDefault="00540E8E">
      <w:pPr>
        <w:spacing w:after="0" w:line="100" w:lineRule="atLeast"/>
        <w:jc w:val="both"/>
        <w:rPr>
          <w:b/>
          <w:sz w:val="24"/>
        </w:rPr>
      </w:pPr>
      <w:r>
        <w:rPr>
          <w:b/>
          <w:sz w:val="24"/>
        </w:rPr>
        <w:t>Technologies:</w:t>
      </w:r>
      <w:r>
        <w:rPr>
          <w:sz w:val="24"/>
        </w:rPr>
        <w:t xml:space="preserve"> ASP.NET4.0(C#), ADO.NET, IIS 6.0, HTML,</w:t>
      </w:r>
      <w:r>
        <w:rPr>
          <w:sz w:val="20"/>
        </w:rPr>
        <w:t xml:space="preserve"> </w:t>
      </w:r>
      <w:r>
        <w:rPr>
          <w:sz w:val="24"/>
        </w:rPr>
        <w:t>LINQ</w:t>
      </w:r>
    </w:p>
    <w:p w:rsidR="00540E8E" w:rsidRDefault="00540E8E">
      <w:pPr>
        <w:spacing w:after="0" w:line="100" w:lineRule="atLeast"/>
        <w:jc w:val="both"/>
        <w:rPr>
          <w:b/>
          <w:sz w:val="24"/>
        </w:rPr>
      </w:pPr>
      <w:r>
        <w:rPr>
          <w:b/>
          <w:sz w:val="24"/>
        </w:rPr>
        <w:t>Software/IDE:</w:t>
      </w:r>
      <w:r>
        <w:rPr>
          <w:sz w:val="24"/>
        </w:rPr>
        <w:t xml:space="preserve"> Microsoft Visual Stuidio.NET 2010, SQL Server 2008 Enterprise Manager</w:t>
      </w:r>
    </w:p>
    <w:p w:rsidR="00540E8E" w:rsidRDefault="00540E8E">
      <w:pPr>
        <w:spacing w:after="0" w:line="100" w:lineRule="atLeast"/>
      </w:pPr>
      <w:r>
        <w:rPr>
          <w:b/>
          <w:sz w:val="24"/>
        </w:rPr>
        <w:t xml:space="preserve">Project Description:  </w:t>
      </w:r>
      <w:r>
        <w:rPr>
          <w:sz w:val="24"/>
        </w:rPr>
        <w:t>Developed an intranet billing system for the firm to maintain the daily transactions and to generate bills and reports (Date wise or Customer wise)</w:t>
      </w:r>
    </w:p>
    <w:p w:rsidR="00540E8E" w:rsidRDefault="00540E8E">
      <w:pPr>
        <w:spacing w:after="0" w:line="100" w:lineRule="atLeast"/>
      </w:pPr>
    </w:p>
    <w:p w:rsidR="00540E8E" w:rsidRDefault="00540E8E">
      <w:pPr>
        <w:spacing w:after="0" w:line="100" w:lineRule="atLeast"/>
        <w:jc w:val="both"/>
      </w:pPr>
      <w:r>
        <w:rPr>
          <w:b/>
          <w:sz w:val="24"/>
        </w:rPr>
        <w:t>Responsibilities //Handled:</w:t>
      </w:r>
    </w:p>
    <w:p w:rsidR="00540E8E" w:rsidRDefault="00540E8E">
      <w:pPr>
        <w:spacing w:after="0" w:line="100" w:lineRule="atLeast"/>
        <w:jc w:val="both"/>
      </w:pPr>
    </w:p>
    <w:p w:rsidR="00540E8E" w:rsidRDefault="00540E8E">
      <w:pPr>
        <w:numPr>
          <w:ilvl w:val="0"/>
          <w:numId w:val="3"/>
        </w:numPr>
        <w:spacing w:after="0" w:line="100" w:lineRule="atLeast"/>
        <w:ind w:hanging="359"/>
        <w:jc w:val="both"/>
        <w:rPr>
          <w:sz w:val="24"/>
        </w:rPr>
      </w:pPr>
      <w:r>
        <w:rPr>
          <w:sz w:val="24"/>
        </w:rPr>
        <w:lastRenderedPageBreak/>
        <w:t xml:space="preserve">Designed Database, Developed the Administration module, Deploy the project at client side. </w:t>
      </w:r>
    </w:p>
    <w:p w:rsidR="00540E8E" w:rsidRDefault="00540E8E">
      <w:pPr>
        <w:numPr>
          <w:ilvl w:val="0"/>
          <w:numId w:val="3"/>
        </w:numPr>
        <w:spacing w:after="0" w:line="100" w:lineRule="atLeast"/>
        <w:ind w:hanging="359"/>
        <w:jc w:val="both"/>
      </w:pPr>
      <w:r>
        <w:rPr>
          <w:sz w:val="24"/>
        </w:rPr>
        <w:t>Highly involved in preparation of Unit Test Plans.</w:t>
      </w:r>
    </w:p>
    <w:p w:rsidR="00540E8E" w:rsidRDefault="00540E8E">
      <w:pPr>
        <w:spacing w:after="0" w:line="100" w:lineRule="atLeast"/>
        <w:jc w:val="both"/>
      </w:pPr>
    </w:p>
    <w:p w:rsidR="00540E8E" w:rsidRDefault="00540E8E">
      <w:pPr>
        <w:spacing w:after="0" w:line="100" w:lineRule="atLeast"/>
        <w:jc w:val="both"/>
      </w:pPr>
    </w:p>
    <w:p w:rsidR="00540E8E" w:rsidRDefault="00540E8E">
      <w:pPr>
        <w:spacing w:after="0" w:line="100" w:lineRule="atLeast"/>
      </w:pPr>
      <w:r>
        <w:rPr>
          <w:b/>
          <w:sz w:val="24"/>
        </w:rPr>
        <w:t>//Project 2:</w:t>
      </w:r>
    </w:p>
    <w:p w:rsidR="00540E8E" w:rsidRDefault="00540E8E">
      <w:pPr>
        <w:spacing w:after="0" w:line="100" w:lineRule="atLeast"/>
      </w:pPr>
    </w:p>
    <w:p w:rsidR="00540E8E" w:rsidRDefault="00540E8E">
      <w:pPr>
        <w:spacing w:after="0" w:line="100" w:lineRule="atLeast"/>
        <w:rPr>
          <w:b/>
          <w:sz w:val="24"/>
        </w:rPr>
      </w:pPr>
      <w:r>
        <w:rPr>
          <w:b/>
          <w:sz w:val="24"/>
        </w:rPr>
        <w:t>Project Name</w:t>
      </w:r>
      <w:r>
        <w:rPr>
          <w:sz w:val="24"/>
        </w:rPr>
        <w:t>: Public Facing Web Application with CMS</w:t>
      </w:r>
    </w:p>
    <w:p w:rsidR="00540E8E" w:rsidRDefault="00540E8E">
      <w:pPr>
        <w:spacing w:after="0" w:line="100" w:lineRule="atLeast"/>
        <w:jc w:val="both"/>
        <w:rPr>
          <w:b/>
          <w:sz w:val="24"/>
        </w:rPr>
      </w:pPr>
      <w:r>
        <w:rPr>
          <w:b/>
          <w:sz w:val="24"/>
        </w:rPr>
        <w:t>Duration</w:t>
      </w:r>
      <w:r>
        <w:rPr>
          <w:sz w:val="24"/>
        </w:rPr>
        <w:t>: Jan 2012 to November 2012</w:t>
      </w:r>
    </w:p>
    <w:p w:rsidR="00540E8E" w:rsidRDefault="00540E8E">
      <w:pPr>
        <w:spacing w:after="0" w:line="100" w:lineRule="atLeast"/>
        <w:rPr>
          <w:b/>
          <w:sz w:val="24"/>
        </w:rPr>
      </w:pPr>
      <w:r>
        <w:rPr>
          <w:b/>
          <w:sz w:val="24"/>
        </w:rPr>
        <w:t xml:space="preserve">Domain: </w:t>
      </w:r>
      <w:r>
        <w:rPr>
          <w:sz w:val="24"/>
        </w:rPr>
        <w:t>Content Management System</w:t>
      </w:r>
      <w:r>
        <w:rPr>
          <w:rFonts w:ascii="Verdana" w:eastAsia="Verdana" w:hAnsi="Verdana" w:cs="Verdana"/>
          <w:b/>
          <w:u w:val="single"/>
        </w:rPr>
        <w:t xml:space="preserve"> </w:t>
      </w:r>
    </w:p>
    <w:p w:rsidR="00540E8E" w:rsidRDefault="00540E8E">
      <w:pPr>
        <w:spacing w:after="0" w:line="100" w:lineRule="atLeast"/>
        <w:rPr>
          <w:b/>
          <w:sz w:val="24"/>
        </w:rPr>
      </w:pPr>
      <w:r>
        <w:rPr>
          <w:b/>
          <w:sz w:val="24"/>
        </w:rPr>
        <w:t>Technologies:</w:t>
      </w:r>
      <w:r>
        <w:rPr>
          <w:sz w:val="24"/>
        </w:rPr>
        <w:t xml:space="preserve"> ASP.NET4.0(C#), ADO.NET, IIS 6.0,XML, HTML,</w:t>
      </w:r>
      <w:r>
        <w:rPr>
          <w:sz w:val="20"/>
        </w:rPr>
        <w:t xml:space="preserve"> </w:t>
      </w:r>
      <w:r>
        <w:rPr>
          <w:sz w:val="24"/>
        </w:rPr>
        <w:t>LINQ</w:t>
      </w:r>
    </w:p>
    <w:p w:rsidR="00540E8E" w:rsidRDefault="00540E8E">
      <w:pPr>
        <w:spacing w:after="0" w:line="100" w:lineRule="atLeast"/>
        <w:jc w:val="both"/>
        <w:rPr>
          <w:b/>
          <w:sz w:val="24"/>
        </w:rPr>
      </w:pPr>
      <w:r>
        <w:rPr>
          <w:b/>
          <w:sz w:val="24"/>
        </w:rPr>
        <w:t>Software/IDE:</w:t>
      </w:r>
      <w:r>
        <w:rPr>
          <w:sz w:val="24"/>
        </w:rPr>
        <w:t xml:space="preserve"> Microsoft Visual Stuidio.NET 2010, SQL Server 2008 Enterprise Manager</w:t>
      </w:r>
    </w:p>
    <w:p w:rsidR="003A7484" w:rsidRDefault="00540E8E">
      <w:pPr>
        <w:spacing w:after="0" w:line="100" w:lineRule="atLeast"/>
        <w:jc w:val="both"/>
      </w:pPr>
      <w:r>
        <w:rPr>
          <w:b/>
          <w:sz w:val="24"/>
        </w:rPr>
        <w:t xml:space="preserve">Project Description: </w:t>
      </w:r>
      <w:r>
        <w:rPr>
          <w:sz w:val="24"/>
        </w:rPr>
        <w:t xml:space="preserve">The projects goal is deliver new </w:t>
      </w:r>
      <w:r>
        <w:rPr>
          <w:b/>
          <w:sz w:val="24"/>
        </w:rPr>
        <w:t xml:space="preserve">public-facing website </w:t>
      </w:r>
      <w:r>
        <w:rPr>
          <w:color w:val="0000FF"/>
          <w:sz w:val="24"/>
          <w:u w:val="single"/>
        </w:rPr>
        <w:t>www.</w:t>
      </w:r>
      <w:r>
        <w:rPr>
          <w:color w:val="0563C1"/>
          <w:sz w:val="24"/>
          <w:u w:val="single"/>
        </w:rPr>
        <w:t>hrjohnsonindia.com</w:t>
      </w:r>
      <w:r>
        <w:rPr>
          <w:sz w:val="24"/>
        </w:rPr>
        <w:t xml:space="preserve"> using content management system. Mostly was responsible for backend development and integration with existing websites. </w:t>
      </w:r>
    </w:p>
    <w:p w:rsidR="00540E8E" w:rsidRDefault="00540E8E">
      <w:pPr>
        <w:spacing w:after="0" w:line="100" w:lineRule="atLeast"/>
      </w:pPr>
    </w:p>
    <w:p w:rsidR="00540E8E" w:rsidRDefault="00540E8E">
      <w:pPr>
        <w:spacing w:after="0" w:line="100" w:lineRule="atLeast"/>
        <w:jc w:val="both"/>
      </w:pPr>
      <w:r>
        <w:rPr>
          <w:b/>
          <w:sz w:val="24"/>
        </w:rPr>
        <w:t>Responsibilities //Handled:</w:t>
      </w:r>
    </w:p>
    <w:p w:rsidR="00540E8E" w:rsidRDefault="00540E8E">
      <w:pPr>
        <w:numPr>
          <w:ilvl w:val="0"/>
          <w:numId w:val="3"/>
        </w:numPr>
        <w:spacing w:after="0" w:line="100" w:lineRule="atLeast"/>
        <w:ind w:hanging="359"/>
        <w:rPr>
          <w:sz w:val="24"/>
        </w:rPr>
      </w:pPr>
      <w:r>
        <w:rPr>
          <w:sz w:val="24"/>
        </w:rPr>
        <w:t>Developed a website with tiles based search feature and CMS.</w:t>
      </w:r>
    </w:p>
    <w:p w:rsidR="00540E8E" w:rsidRDefault="00540E8E">
      <w:pPr>
        <w:numPr>
          <w:ilvl w:val="0"/>
          <w:numId w:val="3"/>
        </w:numPr>
        <w:spacing w:after="0" w:line="100" w:lineRule="atLeast"/>
        <w:ind w:hanging="359"/>
        <w:rPr>
          <w:sz w:val="24"/>
        </w:rPr>
      </w:pPr>
      <w:r>
        <w:rPr>
          <w:sz w:val="24"/>
        </w:rPr>
        <w:t>Used N-tier architecture for presentation layer, the Business and Data Access Layers C#.</w:t>
      </w:r>
    </w:p>
    <w:p w:rsidR="00540E8E" w:rsidRDefault="00540E8E">
      <w:pPr>
        <w:numPr>
          <w:ilvl w:val="0"/>
          <w:numId w:val="3"/>
        </w:numPr>
        <w:spacing w:after="0" w:line="100" w:lineRule="atLeast"/>
        <w:ind w:hanging="359"/>
        <w:rPr>
          <w:sz w:val="24"/>
        </w:rPr>
      </w:pPr>
      <w:r>
        <w:rPr>
          <w:sz w:val="24"/>
        </w:rPr>
        <w:t>Developed application logic using C#.</w:t>
      </w:r>
    </w:p>
    <w:p w:rsidR="00540E8E" w:rsidRDefault="00540E8E">
      <w:pPr>
        <w:numPr>
          <w:ilvl w:val="0"/>
          <w:numId w:val="3"/>
        </w:numPr>
        <w:spacing w:after="0" w:line="100" w:lineRule="atLeast"/>
        <w:ind w:hanging="359"/>
        <w:rPr>
          <w:sz w:val="24"/>
        </w:rPr>
      </w:pPr>
      <w:r>
        <w:rPr>
          <w:sz w:val="24"/>
        </w:rPr>
        <w:t>Ensured Security to all the portals by creating Tampered proofed URLs.</w:t>
      </w:r>
    </w:p>
    <w:p w:rsidR="00540E8E" w:rsidRDefault="00540E8E">
      <w:pPr>
        <w:numPr>
          <w:ilvl w:val="0"/>
          <w:numId w:val="3"/>
        </w:numPr>
        <w:spacing w:after="0" w:line="100" w:lineRule="atLeast"/>
        <w:ind w:hanging="359"/>
        <w:rPr>
          <w:sz w:val="24"/>
        </w:rPr>
      </w:pPr>
      <w:r>
        <w:rPr>
          <w:sz w:val="24"/>
        </w:rPr>
        <w:t>Handled many production issues and enhancement to the existing live portal’s Environment.</w:t>
      </w:r>
    </w:p>
    <w:p w:rsidR="00540E8E" w:rsidRPr="003A7484" w:rsidRDefault="00540E8E">
      <w:pPr>
        <w:numPr>
          <w:ilvl w:val="0"/>
          <w:numId w:val="3"/>
        </w:numPr>
        <w:spacing w:after="0" w:line="100" w:lineRule="atLeast"/>
        <w:ind w:hanging="359"/>
        <w:jc w:val="both"/>
      </w:pPr>
      <w:r>
        <w:rPr>
          <w:sz w:val="24"/>
        </w:rPr>
        <w:t>Highly involved in preparation of Unit Test Plans.</w:t>
      </w:r>
    </w:p>
    <w:p w:rsidR="003A7484" w:rsidRDefault="003A7484" w:rsidP="003A7484">
      <w:pPr>
        <w:spacing w:after="0" w:line="100" w:lineRule="atLeast"/>
        <w:jc w:val="both"/>
      </w:pPr>
    </w:p>
    <w:p w:rsidR="00540E8E" w:rsidRDefault="00540E8E">
      <w:pPr>
        <w:spacing w:after="0" w:line="100" w:lineRule="atLeast"/>
        <w:jc w:val="both"/>
      </w:pPr>
    </w:p>
    <w:p w:rsidR="00540E8E" w:rsidRDefault="00540E8E">
      <w:pPr>
        <w:spacing w:after="0" w:line="100" w:lineRule="atLeast"/>
      </w:pPr>
      <w:r>
        <w:rPr>
          <w:b/>
          <w:sz w:val="24"/>
        </w:rPr>
        <w:t>//Project 1:</w:t>
      </w:r>
    </w:p>
    <w:p w:rsidR="00540E8E" w:rsidRDefault="00540E8E">
      <w:pPr>
        <w:spacing w:after="0" w:line="100" w:lineRule="atLeast"/>
      </w:pPr>
    </w:p>
    <w:p w:rsidR="00540E8E" w:rsidRDefault="00540E8E">
      <w:pPr>
        <w:spacing w:after="0" w:line="100" w:lineRule="atLeast"/>
        <w:rPr>
          <w:b/>
          <w:sz w:val="24"/>
        </w:rPr>
      </w:pPr>
      <w:r>
        <w:rPr>
          <w:b/>
          <w:sz w:val="24"/>
        </w:rPr>
        <w:t>Project Name</w:t>
      </w:r>
      <w:r>
        <w:rPr>
          <w:sz w:val="24"/>
        </w:rPr>
        <w:t>: Smart Life insurance</w:t>
      </w:r>
      <w:r>
        <w:rPr>
          <w:b/>
          <w:sz w:val="24"/>
        </w:rPr>
        <w:t xml:space="preserve"> </w:t>
      </w:r>
    </w:p>
    <w:p w:rsidR="00540E8E" w:rsidRDefault="00540E8E">
      <w:pPr>
        <w:spacing w:after="0" w:line="100" w:lineRule="atLeast"/>
        <w:rPr>
          <w:b/>
          <w:sz w:val="24"/>
        </w:rPr>
      </w:pPr>
      <w:r>
        <w:rPr>
          <w:b/>
          <w:sz w:val="24"/>
        </w:rPr>
        <w:t>Duration</w:t>
      </w:r>
      <w:r>
        <w:rPr>
          <w:sz w:val="24"/>
        </w:rPr>
        <w:t>: Oct 2011 to March 2012</w:t>
      </w:r>
    </w:p>
    <w:p w:rsidR="00540E8E" w:rsidRDefault="00540E8E">
      <w:pPr>
        <w:spacing w:after="0" w:line="100" w:lineRule="atLeast"/>
        <w:rPr>
          <w:b/>
          <w:sz w:val="24"/>
        </w:rPr>
      </w:pPr>
      <w:r>
        <w:rPr>
          <w:b/>
          <w:sz w:val="24"/>
        </w:rPr>
        <w:t xml:space="preserve">Domain: </w:t>
      </w:r>
      <w:r>
        <w:rPr>
          <w:sz w:val="24"/>
        </w:rPr>
        <w:t>Insurance Domain</w:t>
      </w:r>
      <w:r>
        <w:rPr>
          <w:rFonts w:ascii="Verdana" w:eastAsia="Verdana" w:hAnsi="Verdana" w:cs="Verdana"/>
          <w:b/>
          <w:u w:val="single"/>
        </w:rPr>
        <w:t xml:space="preserve"> </w:t>
      </w:r>
    </w:p>
    <w:p w:rsidR="00540E8E" w:rsidRDefault="00540E8E">
      <w:pPr>
        <w:spacing w:after="0" w:line="100" w:lineRule="atLeast"/>
        <w:rPr>
          <w:b/>
          <w:sz w:val="24"/>
        </w:rPr>
      </w:pPr>
      <w:r>
        <w:rPr>
          <w:b/>
          <w:sz w:val="24"/>
        </w:rPr>
        <w:t>Technologies:</w:t>
      </w:r>
      <w:r>
        <w:rPr>
          <w:sz w:val="24"/>
        </w:rPr>
        <w:t xml:space="preserve"> ASP.NET3.5(C#), ADO.NET, IIS 6.0, XML, HTML</w:t>
      </w:r>
    </w:p>
    <w:p w:rsidR="00540E8E" w:rsidRDefault="00540E8E">
      <w:pPr>
        <w:spacing w:after="0" w:line="100" w:lineRule="atLeast"/>
        <w:jc w:val="both"/>
        <w:rPr>
          <w:b/>
          <w:sz w:val="24"/>
        </w:rPr>
      </w:pPr>
      <w:r>
        <w:rPr>
          <w:b/>
          <w:sz w:val="24"/>
        </w:rPr>
        <w:t>Software/IDE:</w:t>
      </w:r>
      <w:r>
        <w:rPr>
          <w:sz w:val="24"/>
        </w:rPr>
        <w:t xml:space="preserve"> Microsoft Visual Stuidio.NET 2005, SQL Server 2008 Enterprise Manager</w:t>
      </w:r>
    </w:p>
    <w:p w:rsidR="00540E8E" w:rsidRDefault="00540E8E">
      <w:pPr>
        <w:spacing w:after="0" w:line="100" w:lineRule="atLeast"/>
        <w:jc w:val="both"/>
      </w:pPr>
      <w:r>
        <w:rPr>
          <w:b/>
          <w:sz w:val="24"/>
        </w:rPr>
        <w:t xml:space="preserve">Project Description: </w:t>
      </w:r>
      <w:r>
        <w:rPr>
          <w:sz w:val="24"/>
        </w:rPr>
        <w:t>Developed the new version of the Smart Life insurance policy, with Ajax and jQuery features and lesser forms to be filled. Mostly was responsible for backend development and integration with existing websites.</w:t>
      </w:r>
    </w:p>
    <w:p w:rsidR="00540E8E" w:rsidRDefault="00540E8E">
      <w:pPr>
        <w:spacing w:after="0" w:line="100" w:lineRule="atLeast"/>
        <w:jc w:val="both"/>
      </w:pPr>
    </w:p>
    <w:p w:rsidR="00540E8E" w:rsidRDefault="00540E8E">
      <w:pPr>
        <w:spacing w:after="0" w:line="100" w:lineRule="atLeast"/>
        <w:jc w:val="both"/>
      </w:pPr>
      <w:r>
        <w:rPr>
          <w:b/>
          <w:sz w:val="24"/>
        </w:rPr>
        <w:t>Responsibilities //Handled:</w:t>
      </w:r>
    </w:p>
    <w:p w:rsidR="00540E8E" w:rsidRDefault="00540E8E">
      <w:pPr>
        <w:spacing w:after="0" w:line="100" w:lineRule="atLeast"/>
        <w:jc w:val="both"/>
      </w:pPr>
    </w:p>
    <w:p w:rsidR="00540E8E" w:rsidRDefault="00540E8E">
      <w:pPr>
        <w:numPr>
          <w:ilvl w:val="0"/>
          <w:numId w:val="3"/>
        </w:numPr>
        <w:spacing w:after="0" w:line="100" w:lineRule="atLeast"/>
        <w:ind w:hanging="359"/>
        <w:rPr>
          <w:sz w:val="24"/>
        </w:rPr>
      </w:pPr>
      <w:r>
        <w:rPr>
          <w:sz w:val="24"/>
        </w:rPr>
        <w:t>Developed a website with tiles based search feature and CMS.</w:t>
      </w:r>
    </w:p>
    <w:p w:rsidR="00540E8E" w:rsidRDefault="00540E8E">
      <w:pPr>
        <w:numPr>
          <w:ilvl w:val="0"/>
          <w:numId w:val="3"/>
        </w:numPr>
        <w:spacing w:after="0" w:line="100" w:lineRule="atLeast"/>
        <w:ind w:hanging="359"/>
        <w:rPr>
          <w:sz w:val="24"/>
        </w:rPr>
      </w:pPr>
      <w:r>
        <w:rPr>
          <w:sz w:val="24"/>
        </w:rPr>
        <w:t>Used N-tier architecture for presentation layer, the Business and Data Access Layers using C#. Written stored procedures, triggers using SQL in SQL SERVER 2005 and 2008.</w:t>
      </w:r>
    </w:p>
    <w:p w:rsidR="00540E8E" w:rsidRPr="00E34541" w:rsidRDefault="00540E8E">
      <w:pPr>
        <w:numPr>
          <w:ilvl w:val="0"/>
          <w:numId w:val="3"/>
        </w:numPr>
        <w:spacing w:after="0" w:line="100" w:lineRule="atLeast"/>
        <w:ind w:hanging="359"/>
        <w:jc w:val="both"/>
      </w:pPr>
      <w:r>
        <w:rPr>
          <w:sz w:val="24"/>
        </w:rPr>
        <w:t>Provided Production support.</w:t>
      </w:r>
    </w:p>
    <w:p w:rsidR="00E34541" w:rsidRDefault="00E34541" w:rsidP="00E34541">
      <w:pPr>
        <w:spacing w:after="0" w:line="100" w:lineRule="atLeast"/>
        <w:ind w:left="720"/>
        <w:jc w:val="both"/>
      </w:pPr>
    </w:p>
    <w:p w:rsidR="00540E8E" w:rsidRDefault="007B5068">
      <w:pPr>
        <w:spacing w:after="0" w:line="100" w:lineRule="atLeast"/>
      </w:pPr>
      <w:r>
        <w:rPr>
          <w:noProof/>
          <w:lang w:val="en-US" w:eastAsia="en-US" w:bidi="ar-SA"/>
        </w:rPr>
        <w:drawing>
          <wp:inline distT="0" distB="0" distL="0" distR="0">
            <wp:extent cx="5739765" cy="22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765" cy="22225"/>
                    </a:xfrm>
                    <a:prstGeom prst="rect">
                      <a:avLst/>
                    </a:prstGeom>
                    <a:solidFill>
                      <a:srgbClr val="FFFFFF">
                        <a:alpha val="0"/>
                      </a:srgbClr>
                    </a:solidFill>
                    <a:ln>
                      <a:noFill/>
                    </a:ln>
                  </pic:spPr>
                </pic:pic>
              </a:graphicData>
            </a:graphic>
          </wp:inline>
        </w:drawing>
      </w:r>
    </w:p>
    <w:p w:rsidR="003A7484" w:rsidRDefault="003A7484">
      <w:pPr>
        <w:spacing w:after="0" w:line="100" w:lineRule="atLeast"/>
      </w:pPr>
    </w:p>
    <w:p w:rsidR="00EA02C8" w:rsidRDefault="00EA02C8" w:rsidP="00EA02C8">
      <w:pPr>
        <w:spacing w:after="0"/>
        <w:jc w:val="both"/>
      </w:pPr>
      <w:r>
        <w:rPr>
          <w:b/>
          <w:sz w:val="26"/>
        </w:rPr>
        <w:t>Personal Details</w:t>
      </w:r>
    </w:p>
    <w:p w:rsidR="00EA02C8" w:rsidRDefault="007B5068" w:rsidP="00EA02C8">
      <w:pPr>
        <w:spacing w:after="0"/>
        <w:jc w:val="both"/>
      </w:pPr>
      <w:r>
        <w:rPr>
          <w:noProof/>
          <w:lang w:val="en-US" w:eastAsia="en-US" w:bidi="ar-SA"/>
        </w:rPr>
        <w:drawing>
          <wp:inline distT="0" distB="0" distL="0" distR="0">
            <wp:extent cx="5739765" cy="22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765" cy="22225"/>
                    </a:xfrm>
                    <a:prstGeom prst="rect">
                      <a:avLst/>
                    </a:prstGeom>
                    <a:solidFill>
                      <a:srgbClr val="FFFFFF">
                        <a:alpha val="0"/>
                      </a:srgbClr>
                    </a:solidFill>
                    <a:ln>
                      <a:noFill/>
                    </a:ln>
                  </pic:spPr>
                </pic:pic>
              </a:graphicData>
            </a:graphic>
          </wp:inline>
        </w:drawing>
      </w:r>
    </w:p>
    <w:p w:rsidR="00EA02C8" w:rsidRDefault="00EA02C8" w:rsidP="00EA02C8">
      <w:pPr>
        <w:spacing w:after="0"/>
        <w:jc w:val="both"/>
      </w:pPr>
    </w:p>
    <w:p w:rsidR="00EA02C8" w:rsidRDefault="00C633D4" w:rsidP="00EA02C8">
      <w:pPr>
        <w:numPr>
          <w:ilvl w:val="0"/>
          <w:numId w:val="3"/>
        </w:numPr>
        <w:spacing w:after="0" w:line="100" w:lineRule="atLeast"/>
        <w:ind w:hanging="358"/>
        <w:jc w:val="both"/>
        <w:rPr>
          <w:sz w:val="24"/>
        </w:rPr>
      </w:pPr>
      <w:r>
        <w:rPr>
          <w:sz w:val="24"/>
        </w:rPr>
        <w:t>DOB: 1</w:t>
      </w:r>
      <w:r w:rsidRPr="00C633D4">
        <w:rPr>
          <w:sz w:val="24"/>
          <w:vertAlign w:val="superscript"/>
        </w:rPr>
        <w:t>st</w:t>
      </w:r>
      <w:r>
        <w:rPr>
          <w:sz w:val="24"/>
        </w:rPr>
        <w:t xml:space="preserve"> </w:t>
      </w:r>
      <w:r w:rsidR="00EA02C8">
        <w:rPr>
          <w:sz w:val="24"/>
        </w:rPr>
        <w:t>Oct 1989</w:t>
      </w:r>
    </w:p>
    <w:p w:rsidR="003A7484" w:rsidRPr="003A7484" w:rsidRDefault="003A7484" w:rsidP="003A7484">
      <w:pPr>
        <w:numPr>
          <w:ilvl w:val="0"/>
          <w:numId w:val="3"/>
        </w:numPr>
        <w:spacing w:after="0" w:line="100" w:lineRule="atLeast"/>
        <w:ind w:hanging="358"/>
        <w:jc w:val="both"/>
        <w:rPr>
          <w:sz w:val="24"/>
        </w:rPr>
      </w:pPr>
      <w:r w:rsidRPr="003A7484">
        <w:rPr>
          <w:sz w:val="24"/>
        </w:rPr>
        <w:t>Current Address : E/703,Prithvi Enclave,</w:t>
      </w:r>
      <w:r w:rsidR="00173EAD">
        <w:rPr>
          <w:sz w:val="24"/>
        </w:rPr>
        <w:t xml:space="preserve"> </w:t>
      </w:r>
      <w:r w:rsidRPr="003A7484">
        <w:rPr>
          <w:sz w:val="24"/>
        </w:rPr>
        <w:t>Opp. W.E. Highway,</w:t>
      </w:r>
      <w:r w:rsidR="00173EAD">
        <w:rPr>
          <w:sz w:val="24"/>
        </w:rPr>
        <w:t xml:space="preserve"> </w:t>
      </w:r>
      <w:r w:rsidRPr="003A7484">
        <w:rPr>
          <w:sz w:val="24"/>
        </w:rPr>
        <w:t>Borivali east,</w:t>
      </w:r>
      <w:r w:rsidR="00173EAD">
        <w:rPr>
          <w:sz w:val="24"/>
        </w:rPr>
        <w:t xml:space="preserve"> </w:t>
      </w:r>
      <w:r w:rsidRPr="003A7484">
        <w:rPr>
          <w:sz w:val="24"/>
        </w:rPr>
        <w:t>Mumbai –, India</w:t>
      </w:r>
    </w:p>
    <w:p w:rsidR="00EA02C8" w:rsidRDefault="00EA02C8" w:rsidP="00EA02C8">
      <w:pPr>
        <w:numPr>
          <w:ilvl w:val="0"/>
          <w:numId w:val="3"/>
        </w:numPr>
        <w:spacing w:after="0" w:line="100" w:lineRule="atLeast"/>
        <w:ind w:hanging="358"/>
        <w:jc w:val="both"/>
        <w:rPr>
          <w:sz w:val="24"/>
        </w:rPr>
      </w:pPr>
      <w:r>
        <w:rPr>
          <w:sz w:val="24"/>
        </w:rPr>
        <w:t>Permanent Address : Block No.12/266,GHB COLONY,</w:t>
      </w:r>
      <w:r w:rsidR="00173EAD">
        <w:rPr>
          <w:sz w:val="24"/>
        </w:rPr>
        <w:t xml:space="preserve"> </w:t>
      </w:r>
      <w:r>
        <w:rPr>
          <w:sz w:val="24"/>
        </w:rPr>
        <w:t>Meghaninagar,</w:t>
      </w:r>
      <w:r w:rsidR="00173EAD">
        <w:rPr>
          <w:sz w:val="24"/>
        </w:rPr>
        <w:t xml:space="preserve"> </w:t>
      </w:r>
      <w:r>
        <w:rPr>
          <w:sz w:val="24"/>
        </w:rPr>
        <w:t>Ahmedabad</w:t>
      </w:r>
    </w:p>
    <w:p w:rsidR="00EA02C8" w:rsidRDefault="00EA02C8" w:rsidP="00EA02C8">
      <w:pPr>
        <w:spacing w:after="0" w:line="100" w:lineRule="atLeast"/>
        <w:ind w:firstLine="720"/>
        <w:jc w:val="both"/>
        <w:rPr>
          <w:sz w:val="24"/>
        </w:rPr>
      </w:pPr>
      <w:r>
        <w:rPr>
          <w:sz w:val="24"/>
        </w:rPr>
        <w:t>Gujarat-380016, India</w:t>
      </w:r>
    </w:p>
    <w:p w:rsidR="00EA02C8" w:rsidRDefault="00173EAD" w:rsidP="00EA02C8">
      <w:pPr>
        <w:numPr>
          <w:ilvl w:val="0"/>
          <w:numId w:val="3"/>
        </w:numPr>
        <w:spacing w:after="0" w:line="100" w:lineRule="atLeast"/>
        <w:ind w:hanging="358"/>
        <w:jc w:val="both"/>
        <w:rPr>
          <w:sz w:val="24"/>
        </w:rPr>
      </w:pPr>
      <w:r>
        <w:rPr>
          <w:sz w:val="24"/>
        </w:rPr>
        <w:t>Passport No: J8</w:t>
      </w:r>
      <w:r w:rsidR="00EA02C8">
        <w:rPr>
          <w:sz w:val="24"/>
        </w:rPr>
        <w:t>258551</w:t>
      </w:r>
    </w:p>
    <w:p w:rsidR="00EA02C8" w:rsidRDefault="00EA02C8" w:rsidP="00EA02C8">
      <w:pPr>
        <w:numPr>
          <w:ilvl w:val="0"/>
          <w:numId w:val="3"/>
        </w:numPr>
        <w:spacing w:after="0" w:line="100" w:lineRule="atLeast"/>
        <w:ind w:hanging="358"/>
        <w:jc w:val="both"/>
        <w:rPr>
          <w:sz w:val="24"/>
        </w:rPr>
      </w:pPr>
      <w:r>
        <w:rPr>
          <w:sz w:val="24"/>
        </w:rPr>
        <w:t>Father Name: Balbhadra R Mishra</w:t>
      </w:r>
    </w:p>
    <w:p w:rsidR="00EA02C8" w:rsidRDefault="00EA02C8" w:rsidP="00EA02C8">
      <w:pPr>
        <w:numPr>
          <w:ilvl w:val="0"/>
          <w:numId w:val="3"/>
        </w:numPr>
        <w:spacing w:after="0" w:line="100" w:lineRule="atLeast"/>
        <w:ind w:hanging="358"/>
        <w:jc w:val="both"/>
        <w:rPr>
          <w:sz w:val="24"/>
        </w:rPr>
      </w:pPr>
      <w:r>
        <w:rPr>
          <w:sz w:val="24"/>
        </w:rPr>
        <w:t>Mother Name: Siyarmaben B Mishra</w:t>
      </w:r>
    </w:p>
    <w:p w:rsidR="00EA02C8" w:rsidRDefault="00EA02C8" w:rsidP="00EA02C8">
      <w:pPr>
        <w:numPr>
          <w:ilvl w:val="0"/>
          <w:numId w:val="3"/>
        </w:numPr>
        <w:spacing w:after="0" w:line="100" w:lineRule="atLeast"/>
        <w:ind w:hanging="358"/>
        <w:jc w:val="both"/>
        <w:rPr>
          <w:sz w:val="24"/>
        </w:rPr>
      </w:pPr>
      <w:r>
        <w:rPr>
          <w:sz w:val="24"/>
        </w:rPr>
        <w:t>PAN No. BBKPM1904P</w:t>
      </w:r>
    </w:p>
    <w:p w:rsidR="00EA02C8" w:rsidRDefault="00173EAD" w:rsidP="00EA02C8">
      <w:pPr>
        <w:numPr>
          <w:ilvl w:val="0"/>
          <w:numId w:val="3"/>
        </w:numPr>
        <w:spacing w:after="0" w:line="100" w:lineRule="atLeast"/>
        <w:ind w:hanging="358"/>
        <w:jc w:val="both"/>
        <w:rPr>
          <w:sz w:val="24"/>
        </w:rPr>
      </w:pPr>
      <w:r>
        <w:rPr>
          <w:sz w:val="24"/>
        </w:rPr>
        <w:t>Notice Period: 3</w:t>
      </w:r>
      <w:r w:rsidR="006C3683">
        <w:rPr>
          <w:sz w:val="24"/>
        </w:rPr>
        <w:t>0</w:t>
      </w:r>
      <w:r w:rsidR="00EA02C8">
        <w:rPr>
          <w:sz w:val="24"/>
        </w:rPr>
        <w:t xml:space="preserve"> Days</w:t>
      </w:r>
    </w:p>
    <w:p w:rsidR="00E34541" w:rsidRDefault="00EA02C8" w:rsidP="00E34541">
      <w:pPr>
        <w:numPr>
          <w:ilvl w:val="0"/>
          <w:numId w:val="3"/>
        </w:numPr>
        <w:spacing w:after="0" w:line="100" w:lineRule="atLeast"/>
        <w:ind w:hanging="358"/>
        <w:jc w:val="both"/>
        <w:rPr>
          <w:sz w:val="24"/>
        </w:rPr>
      </w:pPr>
      <w:r w:rsidRPr="00E34541">
        <w:rPr>
          <w:sz w:val="24"/>
        </w:rPr>
        <w:t xml:space="preserve">Marital status: </w:t>
      </w:r>
      <w:r w:rsidR="00173EAD">
        <w:rPr>
          <w:sz w:val="24"/>
        </w:rPr>
        <w:t>Married</w:t>
      </w:r>
      <w:r w:rsidR="00E34541" w:rsidRPr="00E34541">
        <w:rPr>
          <w:sz w:val="24"/>
        </w:rPr>
        <w:tab/>
      </w:r>
      <w:r w:rsidR="00E34541" w:rsidRPr="00E34541">
        <w:rPr>
          <w:sz w:val="24"/>
        </w:rPr>
        <w:tab/>
      </w:r>
      <w:r w:rsidR="00E34541" w:rsidRPr="00E34541">
        <w:rPr>
          <w:sz w:val="24"/>
        </w:rPr>
        <w:tab/>
      </w:r>
      <w:r w:rsidR="00E34541" w:rsidRPr="00E34541">
        <w:rPr>
          <w:sz w:val="24"/>
        </w:rPr>
        <w:tab/>
      </w:r>
      <w:r w:rsidR="003A7484" w:rsidRPr="00E34541">
        <w:rPr>
          <w:sz w:val="24"/>
        </w:rPr>
        <w:tab/>
      </w:r>
      <w:r w:rsidR="003A7484" w:rsidRPr="00E34541">
        <w:rPr>
          <w:sz w:val="24"/>
        </w:rPr>
        <w:tab/>
      </w:r>
      <w:r w:rsidR="003A7484" w:rsidRPr="00E34541">
        <w:rPr>
          <w:sz w:val="24"/>
        </w:rPr>
        <w:tab/>
      </w:r>
      <w:r w:rsidR="003A7484" w:rsidRPr="00E34541">
        <w:rPr>
          <w:sz w:val="24"/>
        </w:rPr>
        <w:tab/>
      </w:r>
      <w:r w:rsidR="003A7484" w:rsidRPr="00E34541">
        <w:rPr>
          <w:sz w:val="24"/>
        </w:rPr>
        <w:tab/>
      </w:r>
      <w:r w:rsidR="003A7484" w:rsidRPr="00E34541">
        <w:rPr>
          <w:sz w:val="24"/>
        </w:rPr>
        <w:tab/>
      </w:r>
    </w:p>
    <w:p w:rsidR="003A7484" w:rsidRPr="00E34541" w:rsidRDefault="00E34541" w:rsidP="00E34541">
      <w:pPr>
        <w:spacing w:after="0" w:line="100" w:lineRule="atLeast"/>
        <w:ind w:left="720"/>
        <w:jc w:val="both"/>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3A7484" w:rsidRPr="00E34541">
        <w:rPr>
          <w:b/>
          <w:sz w:val="24"/>
        </w:rPr>
        <w:t>Devendra Mishra</w:t>
      </w:r>
      <w:r w:rsidR="003A7484" w:rsidRPr="00E34541">
        <w:rPr>
          <w:sz w:val="24"/>
        </w:rPr>
        <w:tab/>
      </w:r>
      <w:r w:rsidR="003A7484" w:rsidRPr="00E34541">
        <w:rPr>
          <w:sz w:val="24"/>
        </w:rPr>
        <w:tab/>
      </w:r>
      <w:r w:rsidR="003A7484" w:rsidRPr="00E34541">
        <w:rPr>
          <w:sz w:val="24"/>
        </w:rPr>
        <w:tab/>
      </w:r>
      <w:r w:rsidR="003A7484" w:rsidRPr="00E34541">
        <w:rPr>
          <w:sz w:val="24"/>
        </w:rPr>
        <w:tab/>
      </w:r>
    </w:p>
    <w:sectPr w:rsidR="003A7484" w:rsidRPr="00E34541">
      <w:headerReference w:type="default" r:id="rId10"/>
      <w:footerReference w:type="even" r:id="rId11"/>
      <w:footerReference w:type="default" r:id="rId12"/>
      <w:headerReference w:type="first" r:id="rId13"/>
      <w:footerReference w:type="first" r:id="rId14"/>
      <w:pgSz w:w="11906" w:h="16838"/>
      <w:pgMar w:top="1497" w:right="1440" w:bottom="1497" w:left="1440" w:header="1440" w:footer="144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79E" w:rsidRDefault="00D7479E">
      <w:pPr>
        <w:spacing w:after="0" w:line="240" w:lineRule="auto"/>
      </w:pPr>
      <w:r>
        <w:separator/>
      </w:r>
    </w:p>
  </w:endnote>
  <w:endnote w:type="continuationSeparator" w:id="0">
    <w:p w:rsidR="00D7479E" w:rsidRDefault="00D74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E8E" w:rsidRDefault="00540E8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E8E" w:rsidRDefault="00540E8E">
    <w:pPr>
      <w:tabs>
        <w:tab w:val="center" w:pos="4513"/>
        <w:tab w:val="right" w:pos="9026"/>
      </w:tabs>
      <w:spacing w:after="0" w:line="100" w:lineRule="atLeast"/>
      <w:jc w:val="center"/>
    </w:pPr>
    <w:r>
      <w:fldChar w:fldCharType="begin"/>
    </w:r>
    <w:r>
      <w:instrText xml:space="preserve"> PAGE </w:instrText>
    </w:r>
    <w:r>
      <w:fldChar w:fldCharType="separate"/>
    </w:r>
    <w:r w:rsidR="00D97979">
      <w:rPr>
        <w:noProof/>
      </w:rPr>
      <w:t>1</w:t>
    </w:r>
    <w:r>
      <w:fldChar w:fldCharType="end"/>
    </w:r>
  </w:p>
  <w:p w:rsidR="00540E8E" w:rsidRDefault="00540E8E">
    <w:pPr>
      <w:tabs>
        <w:tab w:val="center" w:pos="4513"/>
        <w:tab w:val="right" w:pos="9026"/>
      </w:tabs>
      <w:spacing w:after="0" w:line="100" w:lineRule="atLea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E8E" w:rsidRDefault="00540E8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79E" w:rsidRDefault="00D7479E">
      <w:pPr>
        <w:spacing w:after="0" w:line="240" w:lineRule="auto"/>
      </w:pPr>
      <w:r>
        <w:separator/>
      </w:r>
    </w:p>
  </w:footnote>
  <w:footnote w:type="continuationSeparator" w:id="0">
    <w:p w:rsidR="00D7479E" w:rsidRDefault="00D747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E8E" w:rsidRDefault="00540E8E">
    <w:pPr>
      <w:tabs>
        <w:tab w:val="center" w:pos="4513"/>
        <w:tab w:val="right" w:pos="9026"/>
      </w:tabs>
      <w:spacing w:after="0" w:line="100" w:lineRule="atLea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E8E" w:rsidRDefault="00540E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firstLine="360"/>
      </w:pPr>
      <w:rPr>
        <w:rFonts w:ascii="Arial" w:hAnsi="Arial" w:cs="Arial"/>
      </w:rPr>
    </w:lvl>
    <w:lvl w:ilvl="1">
      <w:start w:val="1"/>
      <w:numFmt w:val="bullet"/>
      <w:lvlText w:val="o"/>
      <w:lvlJc w:val="left"/>
      <w:pPr>
        <w:tabs>
          <w:tab w:val="num" w:pos="0"/>
        </w:tabs>
        <w:ind w:left="1440" w:firstLine="1080"/>
      </w:pPr>
      <w:rPr>
        <w:rFonts w:ascii="Arial" w:hAnsi="Arial" w:cs="Arial"/>
      </w:rPr>
    </w:lvl>
    <w:lvl w:ilvl="2">
      <w:start w:val="1"/>
      <w:numFmt w:val="bullet"/>
      <w:lvlText w:val="▪"/>
      <w:lvlJc w:val="left"/>
      <w:pPr>
        <w:tabs>
          <w:tab w:val="num" w:pos="0"/>
        </w:tabs>
        <w:ind w:left="2160" w:firstLine="1800"/>
      </w:pPr>
      <w:rPr>
        <w:rFonts w:ascii="Arial" w:hAnsi="Arial" w:cs="Arial"/>
      </w:rPr>
    </w:lvl>
    <w:lvl w:ilvl="3">
      <w:start w:val="1"/>
      <w:numFmt w:val="bullet"/>
      <w:lvlText w:val="●"/>
      <w:lvlJc w:val="left"/>
      <w:pPr>
        <w:tabs>
          <w:tab w:val="num" w:pos="0"/>
        </w:tabs>
        <w:ind w:left="2880" w:firstLine="2520"/>
      </w:pPr>
      <w:rPr>
        <w:rFonts w:ascii="Arial" w:hAnsi="Arial" w:cs="Arial"/>
      </w:rPr>
    </w:lvl>
    <w:lvl w:ilvl="4">
      <w:start w:val="1"/>
      <w:numFmt w:val="bullet"/>
      <w:lvlText w:val="o"/>
      <w:lvlJc w:val="left"/>
      <w:pPr>
        <w:tabs>
          <w:tab w:val="num" w:pos="0"/>
        </w:tabs>
        <w:ind w:left="3600" w:firstLine="3240"/>
      </w:pPr>
      <w:rPr>
        <w:rFonts w:ascii="Arial" w:hAnsi="Arial" w:cs="Arial"/>
      </w:rPr>
    </w:lvl>
    <w:lvl w:ilvl="5">
      <w:start w:val="1"/>
      <w:numFmt w:val="bullet"/>
      <w:lvlText w:val="▪"/>
      <w:lvlJc w:val="left"/>
      <w:pPr>
        <w:tabs>
          <w:tab w:val="num" w:pos="0"/>
        </w:tabs>
        <w:ind w:left="4320" w:firstLine="3960"/>
      </w:pPr>
      <w:rPr>
        <w:rFonts w:ascii="Arial" w:hAnsi="Arial" w:cs="Arial"/>
      </w:rPr>
    </w:lvl>
    <w:lvl w:ilvl="6">
      <w:start w:val="1"/>
      <w:numFmt w:val="bullet"/>
      <w:lvlText w:val="●"/>
      <w:lvlJc w:val="left"/>
      <w:pPr>
        <w:tabs>
          <w:tab w:val="num" w:pos="0"/>
        </w:tabs>
        <w:ind w:left="5040" w:firstLine="4680"/>
      </w:pPr>
      <w:rPr>
        <w:rFonts w:ascii="Arial" w:hAnsi="Arial" w:cs="Arial"/>
      </w:rPr>
    </w:lvl>
    <w:lvl w:ilvl="7">
      <w:start w:val="1"/>
      <w:numFmt w:val="bullet"/>
      <w:lvlText w:val="o"/>
      <w:lvlJc w:val="left"/>
      <w:pPr>
        <w:tabs>
          <w:tab w:val="num" w:pos="0"/>
        </w:tabs>
        <w:ind w:left="5760" w:firstLine="5400"/>
      </w:pPr>
      <w:rPr>
        <w:rFonts w:ascii="Arial" w:hAnsi="Arial" w:cs="Arial"/>
      </w:rPr>
    </w:lvl>
    <w:lvl w:ilvl="8">
      <w:start w:val="1"/>
      <w:numFmt w:val="bullet"/>
      <w:lvlText w:val="▪"/>
      <w:lvlJc w:val="left"/>
      <w:pPr>
        <w:tabs>
          <w:tab w:val="num" w:pos="0"/>
        </w:tabs>
        <w:ind w:left="6480" w:firstLine="6120"/>
      </w:pPr>
      <w:rPr>
        <w:rFonts w:ascii="Arial" w:hAnsi="Arial" w:cs="Arial"/>
      </w:rPr>
    </w:lvl>
  </w:abstractNum>
  <w:abstractNum w:abstractNumId="2">
    <w:nsid w:val="00000003"/>
    <w:multiLevelType w:val="multilevel"/>
    <w:tmpl w:val="00000003"/>
    <w:name w:val="WW8Num4"/>
    <w:lvl w:ilvl="0">
      <w:start w:val="1"/>
      <w:numFmt w:val="bullet"/>
      <w:lvlText w:val="➢"/>
      <w:lvlJc w:val="left"/>
      <w:pPr>
        <w:tabs>
          <w:tab w:val="num" w:pos="720"/>
        </w:tabs>
        <w:ind w:left="720" w:firstLine="360"/>
      </w:pPr>
      <w:rPr>
        <w:rFonts w:ascii="Arial" w:hAnsi="Arial" w:cs="Arial"/>
      </w:rPr>
    </w:lvl>
    <w:lvl w:ilvl="1">
      <w:start w:val="1"/>
      <w:numFmt w:val="bullet"/>
      <w:lvlText w:val="o"/>
      <w:lvlJc w:val="left"/>
      <w:pPr>
        <w:tabs>
          <w:tab w:val="num" w:pos="0"/>
        </w:tabs>
        <w:ind w:left="1440" w:firstLine="1080"/>
      </w:pPr>
      <w:rPr>
        <w:rFonts w:ascii="Arial" w:hAnsi="Arial" w:cs="Arial"/>
      </w:rPr>
    </w:lvl>
    <w:lvl w:ilvl="2">
      <w:start w:val="1"/>
      <w:numFmt w:val="bullet"/>
      <w:lvlText w:val="▪"/>
      <w:lvlJc w:val="left"/>
      <w:pPr>
        <w:tabs>
          <w:tab w:val="num" w:pos="0"/>
        </w:tabs>
        <w:ind w:left="2160" w:firstLine="1800"/>
      </w:pPr>
      <w:rPr>
        <w:rFonts w:ascii="Arial" w:hAnsi="Arial" w:cs="Arial"/>
      </w:rPr>
    </w:lvl>
    <w:lvl w:ilvl="3">
      <w:start w:val="1"/>
      <w:numFmt w:val="bullet"/>
      <w:lvlText w:val="●"/>
      <w:lvlJc w:val="left"/>
      <w:pPr>
        <w:tabs>
          <w:tab w:val="num" w:pos="0"/>
        </w:tabs>
        <w:ind w:left="2880" w:firstLine="2520"/>
      </w:pPr>
      <w:rPr>
        <w:rFonts w:ascii="Arial" w:hAnsi="Arial" w:cs="Arial"/>
      </w:rPr>
    </w:lvl>
    <w:lvl w:ilvl="4">
      <w:start w:val="1"/>
      <w:numFmt w:val="bullet"/>
      <w:lvlText w:val="o"/>
      <w:lvlJc w:val="left"/>
      <w:pPr>
        <w:tabs>
          <w:tab w:val="num" w:pos="0"/>
        </w:tabs>
        <w:ind w:left="3600" w:firstLine="3240"/>
      </w:pPr>
      <w:rPr>
        <w:rFonts w:ascii="Arial" w:hAnsi="Arial" w:cs="Arial"/>
      </w:rPr>
    </w:lvl>
    <w:lvl w:ilvl="5">
      <w:start w:val="1"/>
      <w:numFmt w:val="bullet"/>
      <w:lvlText w:val="▪"/>
      <w:lvlJc w:val="left"/>
      <w:pPr>
        <w:tabs>
          <w:tab w:val="num" w:pos="0"/>
        </w:tabs>
        <w:ind w:left="4320" w:firstLine="3960"/>
      </w:pPr>
      <w:rPr>
        <w:rFonts w:ascii="Arial" w:hAnsi="Arial" w:cs="Arial"/>
      </w:rPr>
    </w:lvl>
    <w:lvl w:ilvl="6">
      <w:start w:val="1"/>
      <w:numFmt w:val="bullet"/>
      <w:lvlText w:val="●"/>
      <w:lvlJc w:val="left"/>
      <w:pPr>
        <w:tabs>
          <w:tab w:val="num" w:pos="0"/>
        </w:tabs>
        <w:ind w:left="5040" w:firstLine="4680"/>
      </w:pPr>
      <w:rPr>
        <w:rFonts w:ascii="Arial" w:hAnsi="Arial" w:cs="Arial"/>
      </w:rPr>
    </w:lvl>
    <w:lvl w:ilvl="7">
      <w:start w:val="1"/>
      <w:numFmt w:val="bullet"/>
      <w:lvlText w:val="o"/>
      <w:lvlJc w:val="left"/>
      <w:pPr>
        <w:tabs>
          <w:tab w:val="num" w:pos="0"/>
        </w:tabs>
        <w:ind w:left="5760" w:firstLine="5400"/>
      </w:pPr>
      <w:rPr>
        <w:rFonts w:ascii="Arial" w:hAnsi="Arial" w:cs="Arial"/>
      </w:rPr>
    </w:lvl>
    <w:lvl w:ilvl="8">
      <w:start w:val="1"/>
      <w:numFmt w:val="bullet"/>
      <w:lvlText w:val="▪"/>
      <w:lvlJc w:val="left"/>
      <w:pPr>
        <w:tabs>
          <w:tab w:val="num" w:pos="0"/>
        </w:tabs>
        <w:ind w:left="6480" w:firstLine="6120"/>
      </w:pPr>
      <w:rPr>
        <w:rFonts w:ascii="Arial" w:hAnsi="Arial" w:cs="Arial"/>
      </w:rPr>
    </w:lvl>
  </w:abstractNum>
  <w:abstractNum w:abstractNumId="3">
    <w:nsid w:val="00000004"/>
    <w:multiLevelType w:val="multilevel"/>
    <w:tmpl w:val="00000004"/>
    <w:name w:val="WW8Num5"/>
    <w:lvl w:ilvl="0">
      <w:start w:val="1"/>
      <w:numFmt w:val="bullet"/>
      <w:lvlText w:val="●"/>
      <w:lvlJc w:val="left"/>
      <w:pPr>
        <w:tabs>
          <w:tab w:val="num" w:pos="720"/>
        </w:tabs>
        <w:ind w:left="720" w:firstLine="360"/>
      </w:pPr>
      <w:rPr>
        <w:rFonts w:ascii="Arial" w:hAnsi="Arial" w:cs="Arial"/>
        <w:sz w:val="24"/>
      </w:rPr>
    </w:lvl>
    <w:lvl w:ilvl="1">
      <w:start w:val="1"/>
      <w:numFmt w:val="bullet"/>
      <w:lvlText w:val="o"/>
      <w:lvlJc w:val="left"/>
      <w:pPr>
        <w:tabs>
          <w:tab w:val="num" w:pos="0"/>
        </w:tabs>
        <w:ind w:left="1440" w:firstLine="1080"/>
      </w:pPr>
      <w:rPr>
        <w:rFonts w:ascii="Arial" w:hAnsi="Arial" w:cs="Arial"/>
        <w:sz w:val="24"/>
      </w:rPr>
    </w:lvl>
    <w:lvl w:ilvl="2">
      <w:start w:val="1"/>
      <w:numFmt w:val="bullet"/>
      <w:lvlText w:val="▪"/>
      <w:lvlJc w:val="left"/>
      <w:pPr>
        <w:tabs>
          <w:tab w:val="num" w:pos="0"/>
        </w:tabs>
        <w:ind w:left="2160" w:firstLine="1800"/>
      </w:pPr>
      <w:rPr>
        <w:rFonts w:ascii="Arial" w:hAnsi="Arial" w:cs="Arial"/>
        <w:sz w:val="24"/>
      </w:rPr>
    </w:lvl>
    <w:lvl w:ilvl="3">
      <w:start w:val="1"/>
      <w:numFmt w:val="bullet"/>
      <w:lvlText w:val="●"/>
      <w:lvlJc w:val="left"/>
      <w:pPr>
        <w:tabs>
          <w:tab w:val="num" w:pos="0"/>
        </w:tabs>
        <w:ind w:left="2880" w:firstLine="2520"/>
      </w:pPr>
      <w:rPr>
        <w:rFonts w:ascii="Arial" w:hAnsi="Arial" w:cs="Arial"/>
        <w:sz w:val="24"/>
      </w:rPr>
    </w:lvl>
    <w:lvl w:ilvl="4">
      <w:start w:val="1"/>
      <w:numFmt w:val="bullet"/>
      <w:lvlText w:val="o"/>
      <w:lvlJc w:val="left"/>
      <w:pPr>
        <w:tabs>
          <w:tab w:val="num" w:pos="0"/>
        </w:tabs>
        <w:ind w:left="3600" w:firstLine="3240"/>
      </w:pPr>
      <w:rPr>
        <w:rFonts w:ascii="Arial" w:hAnsi="Arial" w:cs="Arial"/>
        <w:sz w:val="24"/>
      </w:rPr>
    </w:lvl>
    <w:lvl w:ilvl="5">
      <w:start w:val="1"/>
      <w:numFmt w:val="bullet"/>
      <w:lvlText w:val="▪"/>
      <w:lvlJc w:val="left"/>
      <w:pPr>
        <w:tabs>
          <w:tab w:val="num" w:pos="0"/>
        </w:tabs>
        <w:ind w:left="4320" w:firstLine="3960"/>
      </w:pPr>
      <w:rPr>
        <w:rFonts w:ascii="Arial" w:hAnsi="Arial" w:cs="Arial"/>
        <w:sz w:val="24"/>
      </w:rPr>
    </w:lvl>
    <w:lvl w:ilvl="6">
      <w:start w:val="1"/>
      <w:numFmt w:val="bullet"/>
      <w:lvlText w:val="●"/>
      <w:lvlJc w:val="left"/>
      <w:pPr>
        <w:tabs>
          <w:tab w:val="num" w:pos="0"/>
        </w:tabs>
        <w:ind w:left="5040" w:firstLine="4680"/>
      </w:pPr>
      <w:rPr>
        <w:rFonts w:ascii="Arial" w:hAnsi="Arial" w:cs="Arial"/>
        <w:sz w:val="24"/>
      </w:rPr>
    </w:lvl>
    <w:lvl w:ilvl="7">
      <w:start w:val="1"/>
      <w:numFmt w:val="bullet"/>
      <w:lvlText w:val="o"/>
      <w:lvlJc w:val="left"/>
      <w:pPr>
        <w:tabs>
          <w:tab w:val="num" w:pos="0"/>
        </w:tabs>
        <w:ind w:left="5760" w:firstLine="5400"/>
      </w:pPr>
      <w:rPr>
        <w:rFonts w:ascii="Arial" w:hAnsi="Arial" w:cs="Arial"/>
        <w:sz w:val="24"/>
      </w:rPr>
    </w:lvl>
    <w:lvl w:ilvl="8">
      <w:start w:val="1"/>
      <w:numFmt w:val="bullet"/>
      <w:lvlText w:val="▪"/>
      <w:lvlJc w:val="left"/>
      <w:pPr>
        <w:tabs>
          <w:tab w:val="num" w:pos="0"/>
        </w:tabs>
        <w:ind w:left="6480" w:firstLine="6120"/>
      </w:pPr>
      <w:rPr>
        <w:rFonts w:ascii="Arial" w:hAnsi="Arial" w:cs="Arial"/>
        <w:sz w:val="24"/>
      </w:rPr>
    </w:lvl>
  </w:abstractNum>
  <w:abstractNum w:abstractNumId="4">
    <w:nsid w:val="00000005"/>
    <w:multiLevelType w:val="singleLevel"/>
    <w:tmpl w:val="00000005"/>
    <w:name w:val="WW8Num6"/>
    <w:lvl w:ilvl="0">
      <w:start w:val="1"/>
      <w:numFmt w:val="bullet"/>
      <w:lvlText w:val=""/>
      <w:lvlJc w:val="left"/>
      <w:pPr>
        <w:tabs>
          <w:tab w:val="num" w:pos="0"/>
        </w:tabs>
        <w:ind w:left="1081" w:hanging="360"/>
      </w:pPr>
      <w:rPr>
        <w:rFonts w:ascii="Wingdings" w:hAnsi="Wingdings" w:cs="Wingdings" w:hint="default"/>
      </w:rPr>
    </w:lvl>
  </w:abstractNum>
  <w:abstractNum w:abstractNumId="5">
    <w:nsid w:val="00000006"/>
    <w:multiLevelType w:val="singleLevel"/>
    <w:tmpl w:val="00000006"/>
    <w:name w:val="WW8Num8"/>
    <w:lvl w:ilvl="0">
      <w:start w:val="1"/>
      <w:numFmt w:val="bullet"/>
      <w:lvlText w:val=""/>
      <w:lvlJc w:val="left"/>
      <w:pPr>
        <w:tabs>
          <w:tab w:val="num" w:pos="0"/>
        </w:tabs>
        <w:ind w:left="720" w:hanging="360"/>
      </w:pPr>
      <w:rPr>
        <w:rFonts w:ascii="Wingdings" w:hAnsi="Wingdings" w:cs="Wingdings" w:hint="default"/>
        <w:sz w:val="24"/>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2C8"/>
    <w:rsid w:val="00025FB5"/>
    <w:rsid w:val="0002707F"/>
    <w:rsid w:val="0006575D"/>
    <w:rsid w:val="00091FD5"/>
    <w:rsid w:val="000C1167"/>
    <w:rsid w:val="00173EAD"/>
    <w:rsid w:val="001D684B"/>
    <w:rsid w:val="0026573E"/>
    <w:rsid w:val="00273795"/>
    <w:rsid w:val="002F36C6"/>
    <w:rsid w:val="003A08F4"/>
    <w:rsid w:val="003A7484"/>
    <w:rsid w:val="003B6CA0"/>
    <w:rsid w:val="003C1B4C"/>
    <w:rsid w:val="003D3E64"/>
    <w:rsid w:val="004F285B"/>
    <w:rsid w:val="00540E8E"/>
    <w:rsid w:val="00565BED"/>
    <w:rsid w:val="005F06D5"/>
    <w:rsid w:val="005F17BD"/>
    <w:rsid w:val="006165E4"/>
    <w:rsid w:val="006C3683"/>
    <w:rsid w:val="00747771"/>
    <w:rsid w:val="00764136"/>
    <w:rsid w:val="007828B5"/>
    <w:rsid w:val="007B5068"/>
    <w:rsid w:val="00802336"/>
    <w:rsid w:val="00845E83"/>
    <w:rsid w:val="008B3639"/>
    <w:rsid w:val="008E0E19"/>
    <w:rsid w:val="008E5AEC"/>
    <w:rsid w:val="008F3BFC"/>
    <w:rsid w:val="00986F2D"/>
    <w:rsid w:val="009E6CE8"/>
    <w:rsid w:val="00A839E8"/>
    <w:rsid w:val="00AC772D"/>
    <w:rsid w:val="00C633D4"/>
    <w:rsid w:val="00D6226F"/>
    <w:rsid w:val="00D7479E"/>
    <w:rsid w:val="00D97979"/>
    <w:rsid w:val="00DA67A3"/>
    <w:rsid w:val="00DA723B"/>
    <w:rsid w:val="00E34541"/>
    <w:rsid w:val="00EA02C8"/>
    <w:rsid w:val="00EA12DC"/>
    <w:rsid w:val="00F13B04"/>
    <w:rsid w:val="00F54D04"/>
    <w:rsid w:val="00FE1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color w:val="000000"/>
      <w:kern w:val="1"/>
      <w:sz w:val="22"/>
      <w:lang w:val="en-IN" w:eastAsia="hi-IN" w:bidi="hi-IN"/>
    </w:rPr>
  </w:style>
  <w:style w:type="paragraph" w:styleId="Heading1">
    <w:name w:val="heading 1"/>
    <w:basedOn w:val="normal0"/>
    <w:next w:val="BodyText"/>
    <w:qFormat/>
    <w:pPr>
      <w:keepNext/>
      <w:keepLines/>
      <w:numPr>
        <w:numId w:val="1"/>
      </w:numPr>
      <w:spacing w:before="480" w:after="120" w:line="100" w:lineRule="atLeast"/>
      <w:outlineLvl w:val="0"/>
    </w:pPr>
    <w:rPr>
      <w:b/>
      <w:sz w:val="48"/>
    </w:rPr>
  </w:style>
  <w:style w:type="paragraph" w:styleId="Heading2">
    <w:name w:val="heading 2"/>
    <w:basedOn w:val="normal0"/>
    <w:next w:val="BodyText"/>
    <w:qFormat/>
    <w:pPr>
      <w:keepNext/>
      <w:keepLines/>
      <w:numPr>
        <w:ilvl w:val="1"/>
        <w:numId w:val="1"/>
      </w:numPr>
      <w:spacing w:before="360" w:after="80" w:line="100" w:lineRule="atLeast"/>
      <w:outlineLvl w:val="1"/>
    </w:pPr>
    <w:rPr>
      <w:b/>
      <w:sz w:val="36"/>
    </w:rPr>
  </w:style>
  <w:style w:type="paragraph" w:styleId="Heading3">
    <w:name w:val="heading 3"/>
    <w:basedOn w:val="normal0"/>
    <w:next w:val="BodyText"/>
    <w:qFormat/>
    <w:pPr>
      <w:keepNext/>
      <w:keepLines/>
      <w:numPr>
        <w:ilvl w:val="2"/>
        <w:numId w:val="1"/>
      </w:numPr>
      <w:spacing w:before="280" w:after="80" w:line="100" w:lineRule="atLeast"/>
      <w:outlineLvl w:val="2"/>
    </w:pPr>
    <w:rPr>
      <w:b/>
      <w:sz w:val="28"/>
    </w:rPr>
  </w:style>
  <w:style w:type="paragraph" w:styleId="Heading4">
    <w:name w:val="heading 4"/>
    <w:basedOn w:val="normal0"/>
    <w:next w:val="BodyText"/>
    <w:qFormat/>
    <w:pPr>
      <w:keepNext/>
      <w:keepLines/>
      <w:numPr>
        <w:ilvl w:val="3"/>
        <w:numId w:val="1"/>
      </w:numPr>
      <w:spacing w:before="240" w:after="40" w:line="100" w:lineRule="atLeast"/>
      <w:outlineLvl w:val="3"/>
    </w:pPr>
    <w:rPr>
      <w:b/>
      <w:sz w:val="24"/>
    </w:rPr>
  </w:style>
  <w:style w:type="paragraph" w:styleId="Heading5">
    <w:name w:val="heading 5"/>
    <w:basedOn w:val="normal0"/>
    <w:next w:val="BodyText"/>
    <w:qFormat/>
    <w:pPr>
      <w:keepNext/>
      <w:keepLines/>
      <w:numPr>
        <w:ilvl w:val="4"/>
        <w:numId w:val="1"/>
      </w:numPr>
      <w:spacing w:before="220" w:after="40" w:line="100" w:lineRule="atLeast"/>
      <w:outlineLvl w:val="4"/>
    </w:pPr>
    <w:rPr>
      <w:b/>
    </w:rPr>
  </w:style>
  <w:style w:type="paragraph" w:styleId="Heading6">
    <w:name w:val="heading 6"/>
    <w:basedOn w:val="normal0"/>
    <w:next w:val="BodyText"/>
    <w:qFormat/>
    <w:pPr>
      <w:keepNext/>
      <w:keepLines/>
      <w:numPr>
        <w:ilvl w:val="5"/>
        <w:numId w:val="1"/>
      </w:numPr>
      <w:spacing w:before="200" w:after="40" w:line="100" w:lineRule="atLeast"/>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rPr>
  </w:style>
  <w:style w:type="character" w:customStyle="1" w:styleId="WW8Num3z0">
    <w:name w:val="WW8Num3z0"/>
    <w:rPr>
      <w:rFonts w:ascii="Arial" w:hAnsi="Arial" w:cs="Arial"/>
    </w:rPr>
  </w:style>
  <w:style w:type="character" w:customStyle="1" w:styleId="WW8Num4z0">
    <w:name w:val="WW8Num4z0"/>
    <w:rPr>
      <w:rFonts w:ascii="Arial" w:hAnsi="Arial" w:cs="Arial"/>
    </w:rPr>
  </w:style>
  <w:style w:type="character" w:customStyle="1" w:styleId="WW8Num5z0">
    <w:name w:val="WW8Num5z0"/>
    <w:rPr>
      <w:rFonts w:ascii="Arial" w:eastAsia="Calibri" w:hAnsi="Arial" w:cs="Arial"/>
      <w:sz w:val="24"/>
    </w:rPr>
  </w:style>
  <w:style w:type="character" w:customStyle="1" w:styleId="WW8Num6z0">
    <w:name w:val="WW8Num6z0"/>
    <w:rPr>
      <w:rFonts w:ascii="Wingdings" w:hAnsi="Wingdings" w:cs="Wingdings"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Wingdings" w:hAnsi="Wingdings" w:cs="Wingdings" w:hint="default"/>
      <w:sz w:val="24"/>
    </w:rPr>
  </w:style>
  <w:style w:type="character" w:customStyle="1" w:styleId="WW8Num8z1">
    <w:name w:val="WW8Num8z1"/>
    <w:rPr>
      <w:rFonts w:ascii="Courier New" w:hAnsi="Courier New" w:cs="Courier New" w:hint="default"/>
    </w:rPr>
  </w:style>
  <w:style w:type="character" w:customStyle="1" w:styleId="WW8Num8z3">
    <w:name w:val="WW8Num8z3"/>
    <w:rPr>
      <w:rFonts w:ascii="Symbol" w:hAnsi="Symbol" w:cs="Symbol" w:hint="default"/>
    </w:rPr>
  </w:style>
  <w:style w:type="character" w:styleId="DefaultParagraphFont0">
    <w:name w:val="Default Paragraph Font"/>
  </w:style>
  <w:style w:type="character" w:customStyle="1" w:styleId="ListLabel1">
    <w:name w:val="ListLabel 1"/>
    <w:rPr>
      <w:rFonts w:eastAsia="Arial" w:cs="Arial"/>
    </w:rPr>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normal0">
    <w:name w:val="normal"/>
    <w:pPr>
      <w:suppressAutoHyphens/>
      <w:spacing w:after="200" w:line="276" w:lineRule="auto"/>
    </w:pPr>
    <w:rPr>
      <w:rFonts w:ascii="Calibri" w:eastAsia="Calibri" w:hAnsi="Calibri" w:cs="Calibri"/>
      <w:kern w:val="1"/>
      <w:sz w:val="22"/>
      <w:lang w:val="en-IN" w:eastAsia="hi-IN" w:bidi="hi-IN"/>
    </w:rPr>
  </w:style>
  <w:style w:type="paragraph" w:styleId="Title">
    <w:name w:val="Title"/>
    <w:basedOn w:val="normal0"/>
    <w:next w:val="Subtitle"/>
    <w:qFormat/>
    <w:pPr>
      <w:keepNext/>
      <w:keepLines/>
      <w:spacing w:before="480" w:after="120" w:line="100" w:lineRule="atLeast"/>
    </w:pPr>
    <w:rPr>
      <w:b/>
      <w:bCs/>
      <w:sz w:val="72"/>
      <w:szCs w:val="36"/>
    </w:rPr>
  </w:style>
  <w:style w:type="paragraph" w:styleId="Subtitle">
    <w:name w:val="Subtitle"/>
    <w:basedOn w:val="normal0"/>
    <w:next w:val="BodyText"/>
    <w:qFormat/>
    <w:pPr>
      <w:keepNext/>
      <w:keepLines/>
      <w:spacing w:before="360" w:after="80" w:line="100" w:lineRule="atLeast"/>
    </w:pPr>
    <w:rPr>
      <w:rFonts w:ascii="Georgia" w:eastAsia="Georgia" w:hAnsi="Georgia" w:cs="Georgia"/>
      <w:i/>
      <w:iCs/>
      <w:color w:val="666666"/>
      <w:sz w:val="48"/>
      <w:szCs w:val="28"/>
    </w:r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qFormat/>
    <w:pPr>
      <w:ind w:left="720"/>
    </w:pPr>
    <w:rPr>
      <w:rFonts w:cs="Mangal"/>
    </w:rPr>
  </w:style>
  <w:style w:type="character" w:customStyle="1" w:styleId="st">
    <w:name w:val="st"/>
    <w:basedOn w:val="DefaultParagraphFont"/>
    <w:rsid w:val="003A08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color w:val="000000"/>
      <w:kern w:val="1"/>
      <w:sz w:val="22"/>
      <w:lang w:val="en-IN" w:eastAsia="hi-IN" w:bidi="hi-IN"/>
    </w:rPr>
  </w:style>
  <w:style w:type="paragraph" w:styleId="Heading1">
    <w:name w:val="heading 1"/>
    <w:basedOn w:val="normal0"/>
    <w:next w:val="BodyText"/>
    <w:qFormat/>
    <w:pPr>
      <w:keepNext/>
      <w:keepLines/>
      <w:numPr>
        <w:numId w:val="1"/>
      </w:numPr>
      <w:spacing w:before="480" w:after="120" w:line="100" w:lineRule="atLeast"/>
      <w:outlineLvl w:val="0"/>
    </w:pPr>
    <w:rPr>
      <w:b/>
      <w:sz w:val="48"/>
    </w:rPr>
  </w:style>
  <w:style w:type="paragraph" w:styleId="Heading2">
    <w:name w:val="heading 2"/>
    <w:basedOn w:val="normal0"/>
    <w:next w:val="BodyText"/>
    <w:qFormat/>
    <w:pPr>
      <w:keepNext/>
      <w:keepLines/>
      <w:numPr>
        <w:ilvl w:val="1"/>
        <w:numId w:val="1"/>
      </w:numPr>
      <w:spacing w:before="360" w:after="80" w:line="100" w:lineRule="atLeast"/>
      <w:outlineLvl w:val="1"/>
    </w:pPr>
    <w:rPr>
      <w:b/>
      <w:sz w:val="36"/>
    </w:rPr>
  </w:style>
  <w:style w:type="paragraph" w:styleId="Heading3">
    <w:name w:val="heading 3"/>
    <w:basedOn w:val="normal0"/>
    <w:next w:val="BodyText"/>
    <w:qFormat/>
    <w:pPr>
      <w:keepNext/>
      <w:keepLines/>
      <w:numPr>
        <w:ilvl w:val="2"/>
        <w:numId w:val="1"/>
      </w:numPr>
      <w:spacing w:before="280" w:after="80" w:line="100" w:lineRule="atLeast"/>
      <w:outlineLvl w:val="2"/>
    </w:pPr>
    <w:rPr>
      <w:b/>
      <w:sz w:val="28"/>
    </w:rPr>
  </w:style>
  <w:style w:type="paragraph" w:styleId="Heading4">
    <w:name w:val="heading 4"/>
    <w:basedOn w:val="normal0"/>
    <w:next w:val="BodyText"/>
    <w:qFormat/>
    <w:pPr>
      <w:keepNext/>
      <w:keepLines/>
      <w:numPr>
        <w:ilvl w:val="3"/>
        <w:numId w:val="1"/>
      </w:numPr>
      <w:spacing w:before="240" w:after="40" w:line="100" w:lineRule="atLeast"/>
      <w:outlineLvl w:val="3"/>
    </w:pPr>
    <w:rPr>
      <w:b/>
      <w:sz w:val="24"/>
    </w:rPr>
  </w:style>
  <w:style w:type="paragraph" w:styleId="Heading5">
    <w:name w:val="heading 5"/>
    <w:basedOn w:val="normal0"/>
    <w:next w:val="BodyText"/>
    <w:qFormat/>
    <w:pPr>
      <w:keepNext/>
      <w:keepLines/>
      <w:numPr>
        <w:ilvl w:val="4"/>
        <w:numId w:val="1"/>
      </w:numPr>
      <w:spacing w:before="220" w:after="40" w:line="100" w:lineRule="atLeast"/>
      <w:outlineLvl w:val="4"/>
    </w:pPr>
    <w:rPr>
      <w:b/>
    </w:rPr>
  </w:style>
  <w:style w:type="paragraph" w:styleId="Heading6">
    <w:name w:val="heading 6"/>
    <w:basedOn w:val="normal0"/>
    <w:next w:val="BodyText"/>
    <w:qFormat/>
    <w:pPr>
      <w:keepNext/>
      <w:keepLines/>
      <w:numPr>
        <w:ilvl w:val="5"/>
        <w:numId w:val="1"/>
      </w:numPr>
      <w:spacing w:before="200" w:after="40" w:line="100" w:lineRule="atLeast"/>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rPr>
  </w:style>
  <w:style w:type="character" w:customStyle="1" w:styleId="WW8Num3z0">
    <w:name w:val="WW8Num3z0"/>
    <w:rPr>
      <w:rFonts w:ascii="Arial" w:hAnsi="Arial" w:cs="Arial"/>
    </w:rPr>
  </w:style>
  <w:style w:type="character" w:customStyle="1" w:styleId="WW8Num4z0">
    <w:name w:val="WW8Num4z0"/>
    <w:rPr>
      <w:rFonts w:ascii="Arial" w:hAnsi="Arial" w:cs="Arial"/>
    </w:rPr>
  </w:style>
  <w:style w:type="character" w:customStyle="1" w:styleId="WW8Num5z0">
    <w:name w:val="WW8Num5z0"/>
    <w:rPr>
      <w:rFonts w:ascii="Arial" w:eastAsia="Calibri" w:hAnsi="Arial" w:cs="Arial"/>
      <w:sz w:val="24"/>
    </w:rPr>
  </w:style>
  <w:style w:type="character" w:customStyle="1" w:styleId="WW8Num6z0">
    <w:name w:val="WW8Num6z0"/>
    <w:rPr>
      <w:rFonts w:ascii="Wingdings" w:hAnsi="Wingdings" w:cs="Wingdings"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Wingdings" w:hAnsi="Wingdings" w:cs="Wingdings" w:hint="default"/>
      <w:sz w:val="24"/>
    </w:rPr>
  </w:style>
  <w:style w:type="character" w:customStyle="1" w:styleId="WW8Num8z1">
    <w:name w:val="WW8Num8z1"/>
    <w:rPr>
      <w:rFonts w:ascii="Courier New" w:hAnsi="Courier New" w:cs="Courier New" w:hint="default"/>
    </w:rPr>
  </w:style>
  <w:style w:type="character" w:customStyle="1" w:styleId="WW8Num8z3">
    <w:name w:val="WW8Num8z3"/>
    <w:rPr>
      <w:rFonts w:ascii="Symbol" w:hAnsi="Symbol" w:cs="Symbol" w:hint="default"/>
    </w:rPr>
  </w:style>
  <w:style w:type="character" w:styleId="DefaultParagraphFont0">
    <w:name w:val="Default Paragraph Font"/>
  </w:style>
  <w:style w:type="character" w:customStyle="1" w:styleId="ListLabel1">
    <w:name w:val="ListLabel 1"/>
    <w:rPr>
      <w:rFonts w:eastAsia="Arial" w:cs="Arial"/>
    </w:rPr>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normal0">
    <w:name w:val="normal"/>
    <w:pPr>
      <w:suppressAutoHyphens/>
      <w:spacing w:after="200" w:line="276" w:lineRule="auto"/>
    </w:pPr>
    <w:rPr>
      <w:rFonts w:ascii="Calibri" w:eastAsia="Calibri" w:hAnsi="Calibri" w:cs="Calibri"/>
      <w:kern w:val="1"/>
      <w:sz w:val="22"/>
      <w:lang w:val="en-IN" w:eastAsia="hi-IN" w:bidi="hi-IN"/>
    </w:rPr>
  </w:style>
  <w:style w:type="paragraph" w:styleId="Title">
    <w:name w:val="Title"/>
    <w:basedOn w:val="normal0"/>
    <w:next w:val="Subtitle"/>
    <w:qFormat/>
    <w:pPr>
      <w:keepNext/>
      <w:keepLines/>
      <w:spacing w:before="480" w:after="120" w:line="100" w:lineRule="atLeast"/>
    </w:pPr>
    <w:rPr>
      <w:b/>
      <w:bCs/>
      <w:sz w:val="72"/>
      <w:szCs w:val="36"/>
    </w:rPr>
  </w:style>
  <w:style w:type="paragraph" w:styleId="Subtitle">
    <w:name w:val="Subtitle"/>
    <w:basedOn w:val="normal0"/>
    <w:next w:val="BodyText"/>
    <w:qFormat/>
    <w:pPr>
      <w:keepNext/>
      <w:keepLines/>
      <w:spacing w:before="360" w:after="80" w:line="100" w:lineRule="atLeast"/>
    </w:pPr>
    <w:rPr>
      <w:rFonts w:ascii="Georgia" w:eastAsia="Georgia" w:hAnsi="Georgia" w:cs="Georgia"/>
      <w:i/>
      <w:iCs/>
      <w:color w:val="666666"/>
      <w:sz w:val="48"/>
      <w:szCs w:val="28"/>
    </w:r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qFormat/>
    <w:pPr>
      <w:ind w:left="720"/>
    </w:pPr>
    <w:rPr>
      <w:rFonts w:cs="Mangal"/>
    </w:rPr>
  </w:style>
  <w:style w:type="character" w:customStyle="1" w:styleId="st">
    <w:name w:val="st"/>
    <w:basedOn w:val="DefaultParagraphFont"/>
    <w:rsid w:val="003A0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FACB1-7CCA-4CAC-B41B-893F7A141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devendra-net-developer-resume.docx</vt:lpstr>
    </vt:vector>
  </TitlesOfParts>
  <Company/>
  <LinksUpToDate>false</LinksUpToDate>
  <CharactersWithSpaces>9398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devendra-net-developer-resume.docx</dc:title>
  <dc:creator>Windows User</dc:creator>
  <cp:lastModifiedBy>Windows User</cp:lastModifiedBy>
  <cp:revision>2</cp:revision>
  <cp:lastPrinted>1601-01-01T00:00:00Z</cp:lastPrinted>
  <dcterms:created xsi:type="dcterms:W3CDTF">2018-03-25T06:45:00Z</dcterms:created>
  <dcterms:modified xsi:type="dcterms:W3CDTF">2018-03-25T06:45:00Z</dcterms:modified>
</cp:coreProperties>
</file>